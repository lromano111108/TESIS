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E97EF5E" w14:textId="77777777" w:rsidR="007E0A05" w:rsidRPr="007E0A05" w:rsidRDefault="007E0A05" w:rsidP="007E0A05">
      <w:pPr>
        <w:jc w:val="center"/>
        <w:rPr>
          <w:rFonts w:cstheme="minorHAnsi"/>
          <w:color w:val="0071CE"/>
          <w:sz w:val="28"/>
        </w:rPr>
      </w:pPr>
      <w:r w:rsidRPr="007E0A05">
        <w:rPr>
          <w:rFonts w:cstheme="minorHAnsi"/>
          <w:color w:val="0071CE"/>
          <w:sz w:val="28"/>
          <w:u w:val="single"/>
        </w:rPr>
        <w:t>PPS – ETAPA 1</w:t>
      </w:r>
      <w:r w:rsidRPr="007E0A05">
        <w:rPr>
          <w:rFonts w:cstheme="minorHAnsi"/>
          <w:color w:val="0071CE"/>
          <w:sz w:val="28"/>
        </w:rPr>
        <w:t>: Presentación del Proyecto</w:t>
      </w:r>
    </w:p>
    <w:tbl>
      <w:tblPr>
        <w:tblW w:w="1105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7872"/>
        <w:gridCol w:w="3185"/>
      </w:tblGrid>
      <w:tr w:rsidR="007E0A05" w:rsidRPr="007E0A05" w14:paraId="35DFADD3" w14:textId="77777777" w:rsidTr="00E476F4">
        <w:trPr>
          <w:cantSplit/>
          <w:trHeight w:hRule="exact" w:val="397"/>
        </w:trPr>
        <w:tc>
          <w:tcPr>
            <w:tcW w:w="11057" w:type="dxa"/>
            <w:gridSpan w:val="2"/>
            <w:tcBorders>
              <w:top w:val="single" w:sz="4" w:space="0" w:color="0071CE"/>
              <w:left w:val="single" w:sz="4" w:space="0" w:color="0071CE"/>
              <w:bottom w:val="single" w:sz="4" w:space="0" w:color="0071CE"/>
              <w:right w:val="single" w:sz="4" w:space="0" w:color="0071CE"/>
            </w:tcBorders>
            <w:shd w:val="clear" w:color="auto" w:fill="0071CE"/>
            <w:vAlign w:val="center"/>
          </w:tcPr>
          <w:p w14:paraId="05C6C77D" w14:textId="77777777" w:rsidR="007E0A05" w:rsidRPr="007E0A05" w:rsidRDefault="007E0A05" w:rsidP="003675C5">
            <w:pPr>
              <w:jc w:val="center"/>
              <w:rPr>
                <w:rFonts w:cstheme="minorHAnsi"/>
                <w:color w:val="FFFFFF"/>
              </w:rPr>
            </w:pPr>
            <w:r w:rsidRPr="007E0A05">
              <w:rPr>
                <w:rFonts w:cstheme="minorHAnsi"/>
                <w:color w:val="FFFFFF"/>
              </w:rPr>
              <w:t>1. Datos del Alumno</w:t>
            </w:r>
          </w:p>
        </w:tc>
      </w:tr>
      <w:tr w:rsidR="007E0A05" w:rsidRPr="007E0A05" w14:paraId="73DFC463" w14:textId="77777777" w:rsidTr="00E476F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340"/>
        </w:trPr>
        <w:tc>
          <w:tcPr>
            <w:tcW w:w="7872" w:type="dxa"/>
            <w:tcBorders>
              <w:top w:val="single" w:sz="4" w:space="0" w:color="0071CE"/>
              <w:left w:val="single" w:sz="4" w:space="0" w:color="auto"/>
              <w:bottom w:val="dotted" w:sz="4" w:space="0" w:color="auto"/>
            </w:tcBorders>
            <w:vAlign w:val="center"/>
          </w:tcPr>
          <w:p w14:paraId="611C3FF5" w14:textId="4AD73DD6" w:rsidR="007E0A05" w:rsidRPr="007E0A05" w:rsidRDefault="007E0A05" w:rsidP="003675C5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sz w:val="18"/>
                <w:szCs w:val="18"/>
              </w:rPr>
              <w:t xml:space="preserve">Apellido y Nombres: </w:t>
            </w:r>
            <w:r w:rsidRPr="007E0A0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8"/>
                    <w:format w:val="Formato de título"/>
                  </w:textInput>
                </w:ffData>
              </w:fldChar>
            </w:r>
            <w:r w:rsidRPr="007E0A05">
              <w:rPr>
                <w:rFonts w:cstheme="minorHAnsi"/>
                <w:sz w:val="18"/>
                <w:szCs w:val="18"/>
              </w:rPr>
              <w:instrText xml:space="preserve"> FORMTEXT </w:instrText>
            </w:r>
            <w:r w:rsidRPr="007E0A05">
              <w:rPr>
                <w:rFonts w:cstheme="minorHAnsi"/>
                <w:sz w:val="18"/>
                <w:szCs w:val="18"/>
              </w:rPr>
            </w:r>
            <w:r w:rsidRPr="007E0A05">
              <w:rPr>
                <w:rFonts w:cstheme="minorHAnsi"/>
                <w:sz w:val="18"/>
                <w:szCs w:val="18"/>
              </w:rPr>
              <w:fldChar w:fldCharType="separate"/>
            </w:r>
            <w:r w:rsidR="006A1836">
              <w:rPr>
                <w:rFonts w:cstheme="minorHAnsi"/>
                <w:sz w:val="18"/>
                <w:szCs w:val="18"/>
              </w:rPr>
              <w:t>Romano, Lucas Esteban</w:t>
            </w:r>
            <w:r w:rsidRPr="007E0A05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3185" w:type="dxa"/>
            <w:tcBorders>
              <w:top w:val="single" w:sz="4" w:space="0" w:color="0071CE"/>
              <w:bottom w:val="dotted" w:sz="4" w:space="0" w:color="auto"/>
              <w:right w:val="single" w:sz="4" w:space="0" w:color="auto"/>
            </w:tcBorders>
            <w:vAlign w:val="center"/>
          </w:tcPr>
          <w:p w14:paraId="13CE7EB6" w14:textId="73B4921A" w:rsidR="007E0A05" w:rsidRPr="007E0A05" w:rsidRDefault="007E0A05" w:rsidP="003675C5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sz w:val="18"/>
                <w:szCs w:val="18"/>
              </w:rPr>
              <w:t xml:space="preserve">Legajo: </w:t>
            </w:r>
            <w:r w:rsidRPr="007E0A0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7E0A05">
              <w:rPr>
                <w:rFonts w:cstheme="minorHAnsi"/>
                <w:sz w:val="18"/>
                <w:szCs w:val="18"/>
              </w:rPr>
              <w:instrText xml:space="preserve"> FORMTEXT </w:instrText>
            </w:r>
            <w:r w:rsidRPr="007E0A05">
              <w:rPr>
                <w:rFonts w:cstheme="minorHAnsi"/>
                <w:sz w:val="18"/>
                <w:szCs w:val="18"/>
              </w:rPr>
            </w:r>
            <w:r w:rsidRPr="007E0A05">
              <w:rPr>
                <w:rFonts w:cstheme="minorHAnsi"/>
                <w:sz w:val="18"/>
                <w:szCs w:val="18"/>
              </w:rPr>
              <w:fldChar w:fldCharType="separate"/>
            </w:r>
            <w:r w:rsidR="006A1836">
              <w:rPr>
                <w:rFonts w:cstheme="minorHAnsi"/>
                <w:noProof/>
                <w:sz w:val="18"/>
                <w:szCs w:val="18"/>
              </w:rPr>
              <w:t>111108</w:t>
            </w:r>
            <w:r w:rsidRPr="007E0A05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7E0A05" w:rsidRPr="007E0A05" w14:paraId="7CF7AC5E" w14:textId="77777777" w:rsidTr="003675C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340"/>
        </w:trPr>
        <w:tc>
          <w:tcPr>
            <w:tcW w:w="11057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7DF39D" w14:textId="2F44EA17" w:rsidR="007E0A05" w:rsidRPr="007E0A05" w:rsidRDefault="007E0A05" w:rsidP="003675C5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sz w:val="18"/>
                <w:szCs w:val="18"/>
              </w:rPr>
              <w:t xml:space="preserve">Nombre del Proyecto: </w:t>
            </w:r>
            <w:r w:rsidRPr="007E0A0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4"/>
                  </w:textInput>
                </w:ffData>
              </w:fldChar>
            </w:r>
            <w:r w:rsidRPr="007E0A05">
              <w:rPr>
                <w:rFonts w:cstheme="minorHAnsi"/>
                <w:sz w:val="18"/>
                <w:szCs w:val="18"/>
              </w:rPr>
              <w:instrText xml:space="preserve"> FORMTEXT </w:instrText>
            </w:r>
            <w:r w:rsidRPr="007E0A05">
              <w:rPr>
                <w:rFonts w:cstheme="minorHAnsi"/>
                <w:sz w:val="18"/>
                <w:szCs w:val="18"/>
              </w:rPr>
            </w:r>
            <w:r w:rsidRPr="007E0A05">
              <w:rPr>
                <w:rFonts w:cstheme="minorHAnsi"/>
                <w:sz w:val="18"/>
                <w:szCs w:val="18"/>
              </w:rPr>
              <w:fldChar w:fldCharType="separate"/>
            </w:r>
            <w:r w:rsidR="008B7BA9">
              <w:rPr>
                <w:rFonts w:cstheme="minorHAnsi"/>
                <w:sz w:val="18"/>
                <w:szCs w:val="18"/>
              </w:rPr>
              <w:t>RubricaWeb</w:t>
            </w:r>
            <w:r w:rsidRPr="007E0A05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57380F" w:rsidRPr="007E0A05" w14:paraId="43D88D57" w14:textId="77777777" w:rsidTr="003675C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340"/>
        </w:trPr>
        <w:tc>
          <w:tcPr>
            <w:tcW w:w="11057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9C864A" w14:textId="1C6D3594" w:rsidR="0057380F" w:rsidRPr="007E0A05" w:rsidRDefault="00E476F4" w:rsidP="003675C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Tecnología: </w:t>
            </w:r>
            <w:r w:rsidRPr="007E0A0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4"/>
                  </w:textInput>
                </w:ffData>
              </w:fldChar>
            </w:r>
            <w:r w:rsidRPr="007E0A05">
              <w:rPr>
                <w:rFonts w:cstheme="minorHAnsi"/>
                <w:sz w:val="18"/>
                <w:szCs w:val="18"/>
              </w:rPr>
              <w:instrText xml:space="preserve"> FORMTEXT </w:instrText>
            </w:r>
            <w:r w:rsidRPr="007E0A05">
              <w:rPr>
                <w:rFonts w:cstheme="minorHAnsi"/>
                <w:sz w:val="18"/>
                <w:szCs w:val="18"/>
              </w:rPr>
            </w:r>
            <w:r w:rsidRPr="007E0A05">
              <w:rPr>
                <w:rFonts w:cstheme="minorHAnsi"/>
                <w:sz w:val="18"/>
                <w:szCs w:val="18"/>
              </w:rPr>
              <w:fldChar w:fldCharType="separate"/>
            </w:r>
            <w:r w:rsidR="00436563">
              <w:rPr>
                <w:rFonts w:cstheme="minorHAnsi"/>
                <w:sz w:val="18"/>
                <w:szCs w:val="18"/>
              </w:rPr>
              <w:t xml:space="preserve">.NET , BOOSTRAP, </w:t>
            </w:r>
            <w:r w:rsidR="0047729A">
              <w:rPr>
                <w:rFonts w:cstheme="minorHAnsi"/>
                <w:sz w:val="18"/>
                <w:szCs w:val="18"/>
              </w:rPr>
              <w:t>SQL SERVER</w:t>
            </w:r>
            <w:r w:rsidRPr="007E0A05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7E0A05" w:rsidRPr="007E0A05" w14:paraId="214ECA7F" w14:textId="77777777" w:rsidTr="003675C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340"/>
        </w:trPr>
        <w:tc>
          <w:tcPr>
            <w:tcW w:w="11057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30EE1" w14:textId="7347B69C" w:rsidR="007E0A05" w:rsidRPr="007E0A05" w:rsidRDefault="007E0A05" w:rsidP="003675C5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sz w:val="18"/>
                <w:szCs w:val="18"/>
              </w:rPr>
              <w:t xml:space="preserve">Correo Institucional: </w:t>
            </w:r>
            <w:r w:rsidRPr="007E0A0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7E0A05">
              <w:rPr>
                <w:rFonts w:cstheme="minorHAnsi"/>
                <w:sz w:val="18"/>
                <w:szCs w:val="18"/>
              </w:rPr>
              <w:instrText xml:space="preserve"> FORMTEXT </w:instrText>
            </w:r>
            <w:r w:rsidRPr="007E0A05">
              <w:rPr>
                <w:rFonts w:cstheme="minorHAnsi"/>
                <w:sz w:val="18"/>
                <w:szCs w:val="18"/>
              </w:rPr>
            </w:r>
            <w:r w:rsidRPr="007E0A05">
              <w:rPr>
                <w:rFonts w:cstheme="minorHAnsi"/>
                <w:sz w:val="18"/>
                <w:szCs w:val="18"/>
              </w:rPr>
              <w:fldChar w:fldCharType="separate"/>
            </w:r>
            <w:r w:rsidR="006A1836">
              <w:rPr>
                <w:rFonts w:cstheme="minorHAnsi"/>
                <w:noProof/>
                <w:sz w:val="18"/>
                <w:szCs w:val="18"/>
              </w:rPr>
              <w:t>111108</w:t>
            </w:r>
            <w:r w:rsidRPr="007E0A05">
              <w:rPr>
                <w:rFonts w:cstheme="minorHAnsi"/>
                <w:sz w:val="18"/>
                <w:szCs w:val="18"/>
              </w:rPr>
              <w:fldChar w:fldCharType="end"/>
            </w:r>
            <w:r w:rsidRPr="007E0A05">
              <w:rPr>
                <w:rFonts w:cstheme="minorHAnsi"/>
                <w:sz w:val="18"/>
                <w:szCs w:val="18"/>
              </w:rPr>
              <w:t>@tecnicatura.frc.utn.edu.ar</w:t>
            </w:r>
          </w:p>
        </w:tc>
      </w:tr>
    </w:tbl>
    <w:p w14:paraId="66BB2E2B" w14:textId="77777777" w:rsidR="007E0A05" w:rsidRPr="007E0A05" w:rsidRDefault="007E0A05" w:rsidP="007E0A05">
      <w:pPr>
        <w:jc w:val="center"/>
        <w:rPr>
          <w:rFonts w:cstheme="minorHAnsi"/>
          <w:sz w:val="10"/>
          <w:szCs w:val="10"/>
        </w:rPr>
      </w:pPr>
    </w:p>
    <w:tbl>
      <w:tblPr>
        <w:tblW w:w="1105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8"/>
        <w:gridCol w:w="4319"/>
      </w:tblGrid>
      <w:tr w:rsidR="007E0A05" w:rsidRPr="007E0A05" w14:paraId="7F881FFA" w14:textId="77777777" w:rsidTr="00E476F4">
        <w:trPr>
          <w:cantSplit/>
          <w:trHeight w:hRule="exact" w:val="397"/>
        </w:trPr>
        <w:tc>
          <w:tcPr>
            <w:tcW w:w="11057" w:type="dxa"/>
            <w:gridSpan w:val="2"/>
            <w:tcBorders>
              <w:top w:val="single" w:sz="4" w:space="0" w:color="0071CE"/>
              <w:left w:val="single" w:sz="4" w:space="0" w:color="0071CE"/>
              <w:bottom w:val="single" w:sz="4" w:space="0" w:color="0071CE"/>
              <w:right w:val="single" w:sz="4" w:space="0" w:color="0071CE"/>
            </w:tcBorders>
            <w:shd w:val="clear" w:color="auto" w:fill="0071CE"/>
            <w:vAlign w:val="center"/>
          </w:tcPr>
          <w:p w14:paraId="35E72520" w14:textId="77777777" w:rsidR="007E0A05" w:rsidRPr="007E0A05" w:rsidRDefault="007E0A05" w:rsidP="003675C5">
            <w:pPr>
              <w:jc w:val="center"/>
              <w:rPr>
                <w:rFonts w:cstheme="minorHAnsi"/>
                <w:b/>
                <w:color w:val="FFFFFF"/>
              </w:rPr>
            </w:pPr>
            <w:r w:rsidRPr="007E0A05">
              <w:rPr>
                <w:rFonts w:cstheme="minorHAnsi"/>
                <w:color w:val="FFFFFF"/>
              </w:rPr>
              <w:t>2. Datos de la PPS</w:t>
            </w:r>
          </w:p>
        </w:tc>
      </w:tr>
      <w:tr w:rsidR="007E0A05" w:rsidRPr="007E0A05" w14:paraId="60564D8B" w14:textId="77777777" w:rsidTr="00E476F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47"/>
        </w:trPr>
        <w:tc>
          <w:tcPr>
            <w:tcW w:w="6738" w:type="dxa"/>
            <w:tcBorders>
              <w:top w:val="single" w:sz="4" w:space="0" w:color="0071CE"/>
              <w:left w:val="single" w:sz="4" w:space="0" w:color="auto"/>
              <w:bottom w:val="single" w:sz="4" w:space="0" w:color="auto"/>
            </w:tcBorders>
            <w:vAlign w:val="center"/>
          </w:tcPr>
          <w:p w14:paraId="243FB47B" w14:textId="77777777" w:rsidR="007E0A05" w:rsidRPr="007E0A05" w:rsidRDefault="007E0A05" w:rsidP="003675C5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b/>
                <w:sz w:val="15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bookmarkStart w:id="0" w:name="Casilla1"/>
            <w:r w:rsidRPr="007E0A05">
              <w:rPr>
                <w:rFonts w:cstheme="minorHAnsi"/>
                <w:b/>
                <w:sz w:val="15"/>
              </w:rPr>
              <w:instrText xml:space="preserve"> FORMCHECKBOX </w:instrText>
            </w:r>
            <w:r w:rsidR="00724757">
              <w:rPr>
                <w:rFonts w:cstheme="minorHAnsi"/>
                <w:b/>
                <w:sz w:val="15"/>
              </w:rPr>
            </w:r>
            <w:r w:rsidR="00724757">
              <w:rPr>
                <w:rFonts w:cstheme="minorHAnsi"/>
                <w:b/>
                <w:sz w:val="15"/>
              </w:rPr>
              <w:fldChar w:fldCharType="separate"/>
            </w:r>
            <w:r w:rsidRPr="007E0A05">
              <w:rPr>
                <w:rFonts w:cstheme="minorHAnsi"/>
                <w:b/>
                <w:sz w:val="15"/>
              </w:rPr>
              <w:fldChar w:fldCharType="end"/>
            </w:r>
            <w:bookmarkEnd w:id="0"/>
            <w:r w:rsidRPr="007E0A05">
              <w:rPr>
                <w:rFonts w:cstheme="minorHAnsi"/>
                <w:sz w:val="18"/>
                <w:szCs w:val="18"/>
              </w:rPr>
              <w:t xml:space="preserve"> Se desarrolla en una Empresa</w:t>
            </w:r>
          </w:p>
        </w:tc>
        <w:tc>
          <w:tcPr>
            <w:tcW w:w="4319" w:type="dxa"/>
            <w:tcBorders>
              <w:top w:val="single" w:sz="4" w:space="0" w:color="0071CE"/>
              <w:bottom w:val="single" w:sz="4" w:space="0" w:color="auto"/>
              <w:right w:val="single" w:sz="4" w:space="0" w:color="auto"/>
            </w:tcBorders>
            <w:vAlign w:val="center"/>
          </w:tcPr>
          <w:p w14:paraId="3AFB937F" w14:textId="0B531E29" w:rsidR="007E0A05" w:rsidRPr="007E0A05" w:rsidRDefault="007E0A05" w:rsidP="003675C5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b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  <w:checked/>
                  </w:checkBox>
                </w:ffData>
              </w:fldChar>
            </w:r>
            <w:r w:rsidRPr="007E0A05">
              <w:rPr>
                <w:rFonts w:cstheme="minorHAnsi"/>
                <w:b/>
                <w:sz w:val="15"/>
              </w:rPr>
              <w:instrText xml:space="preserve"> FORMCHECKBOX </w:instrText>
            </w:r>
            <w:r w:rsidR="00724757">
              <w:rPr>
                <w:rFonts w:cstheme="minorHAnsi"/>
                <w:b/>
                <w:sz w:val="15"/>
              </w:rPr>
            </w:r>
            <w:r w:rsidR="00724757">
              <w:rPr>
                <w:rFonts w:cstheme="minorHAnsi"/>
                <w:b/>
                <w:sz w:val="15"/>
              </w:rPr>
              <w:fldChar w:fldCharType="separate"/>
            </w:r>
            <w:r w:rsidRPr="007E0A05">
              <w:rPr>
                <w:rFonts w:cstheme="minorHAnsi"/>
                <w:b/>
                <w:sz w:val="15"/>
              </w:rPr>
              <w:fldChar w:fldCharType="end"/>
            </w:r>
            <w:r w:rsidRPr="007E0A05">
              <w:rPr>
                <w:rFonts w:cstheme="minorHAnsi"/>
                <w:sz w:val="18"/>
                <w:szCs w:val="18"/>
              </w:rPr>
              <w:t xml:space="preserve"> Es inventiva del propio alumno</w:t>
            </w:r>
          </w:p>
        </w:tc>
      </w:tr>
      <w:tr w:rsidR="007E0A05" w:rsidRPr="007E0A05" w14:paraId="48C1A67E" w14:textId="77777777" w:rsidTr="000F77D8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369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69E9C89A" w14:textId="77777777" w:rsidR="007E0A05" w:rsidRPr="007E0A05" w:rsidRDefault="007E0A05" w:rsidP="003675C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7E0A05">
              <w:rPr>
                <w:rFonts w:cstheme="minorHAnsi"/>
                <w:b/>
                <w:sz w:val="18"/>
                <w:szCs w:val="18"/>
              </w:rPr>
              <w:t>Objetivos del Proyecto</w:t>
            </w:r>
          </w:p>
        </w:tc>
      </w:tr>
      <w:tr w:rsidR="007E0A05" w:rsidRPr="007E0A05" w14:paraId="44EE5B52" w14:textId="77777777" w:rsidTr="00E476F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54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14DA" w14:textId="2FEC5E53" w:rsidR="00E476F4" w:rsidRDefault="007E0A05" w:rsidP="003675C5">
            <w:pPr>
              <w:rPr>
                <w:rFonts w:cstheme="minorHAnsi"/>
                <w:sz w:val="17"/>
                <w:szCs w:val="17"/>
              </w:rPr>
            </w:pPr>
            <w:r w:rsidRPr="007E0A05">
              <w:rPr>
                <w:rFonts w:cstheme="minorHAnsi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0"/>
                    <w:format w:val="Primera mayúsculas"/>
                  </w:textInput>
                </w:ffData>
              </w:fldChar>
            </w:r>
            <w:r w:rsidRPr="007E0A05">
              <w:rPr>
                <w:rFonts w:cstheme="minorHAnsi"/>
                <w:sz w:val="17"/>
                <w:szCs w:val="17"/>
              </w:rPr>
              <w:instrText xml:space="preserve"> FORMTEXT </w:instrText>
            </w:r>
            <w:r w:rsidRPr="007E0A05">
              <w:rPr>
                <w:rFonts w:cstheme="minorHAnsi"/>
                <w:sz w:val="17"/>
                <w:szCs w:val="17"/>
              </w:rPr>
            </w:r>
            <w:r w:rsidRPr="007E0A05">
              <w:rPr>
                <w:rFonts w:cstheme="minorHAnsi"/>
                <w:sz w:val="17"/>
                <w:szCs w:val="17"/>
              </w:rPr>
              <w:fldChar w:fldCharType="separate"/>
            </w:r>
            <w:r w:rsidR="00BB121B">
              <w:rPr>
                <w:rFonts w:cstheme="minorHAnsi"/>
                <w:sz w:val="17"/>
                <w:szCs w:val="17"/>
              </w:rPr>
              <w:t xml:space="preserve">El objetivo del sistema </w:t>
            </w:r>
            <w:r w:rsidR="00922B7E">
              <w:rPr>
                <w:rFonts w:cstheme="minorHAnsi"/>
                <w:sz w:val="17"/>
                <w:szCs w:val="17"/>
              </w:rPr>
              <w:t xml:space="preserve">brindar una herramienta de evaluacion </w:t>
            </w:r>
            <w:r w:rsidR="00BB121B">
              <w:rPr>
                <w:rFonts w:cstheme="minorHAnsi"/>
                <w:sz w:val="17"/>
                <w:szCs w:val="17"/>
              </w:rPr>
              <w:t>a  docentes de nivel secundario</w:t>
            </w:r>
            <w:r w:rsidR="00922B7E">
              <w:rPr>
                <w:rFonts w:cstheme="minorHAnsi"/>
                <w:sz w:val="17"/>
                <w:szCs w:val="17"/>
              </w:rPr>
              <w:t xml:space="preserve"> para</w:t>
            </w:r>
            <w:r w:rsidR="00BB121B">
              <w:rPr>
                <w:rFonts w:cstheme="minorHAnsi"/>
                <w:sz w:val="17"/>
                <w:szCs w:val="17"/>
              </w:rPr>
              <w:t xml:space="preserve"> </w:t>
            </w:r>
            <w:r w:rsidR="00922B7E">
              <w:rPr>
                <w:rFonts w:cstheme="minorHAnsi"/>
                <w:sz w:val="17"/>
                <w:szCs w:val="17"/>
              </w:rPr>
              <w:t>calificar</w:t>
            </w:r>
            <w:r w:rsidR="00BB121B">
              <w:rPr>
                <w:rFonts w:cstheme="minorHAnsi"/>
                <w:sz w:val="17"/>
                <w:szCs w:val="17"/>
              </w:rPr>
              <w:t xml:space="preserve"> de manera integral el proceso de aprendizaje de los estudiantes  a traves de la carga de Rubricas. El sistema tambien ofrece la posibilidad de cargar estudiantes y asignarlos a su curso </w:t>
            </w:r>
            <w:r w:rsidR="00922B7E">
              <w:rPr>
                <w:rFonts w:cstheme="minorHAnsi"/>
                <w:sz w:val="17"/>
                <w:szCs w:val="17"/>
              </w:rPr>
              <w:t>y</w:t>
            </w:r>
            <w:r w:rsidR="004E18EA">
              <w:rPr>
                <w:rFonts w:cstheme="minorHAnsi"/>
                <w:sz w:val="17"/>
                <w:szCs w:val="17"/>
              </w:rPr>
              <w:t xml:space="preserve"> tambien crear usuarios para los docentes </w:t>
            </w:r>
            <w:r w:rsidR="004E51C8">
              <w:rPr>
                <w:rFonts w:cstheme="minorHAnsi"/>
                <w:sz w:val="17"/>
                <w:szCs w:val="17"/>
              </w:rPr>
              <w:t>con</w:t>
            </w:r>
            <w:r w:rsidR="004E18EA">
              <w:rPr>
                <w:rFonts w:cstheme="minorHAnsi"/>
                <w:sz w:val="17"/>
                <w:szCs w:val="17"/>
              </w:rPr>
              <w:t xml:space="preserve"> sus </w:t>
            </w:r>
            <w:r w:rsidR="00922B7E">
              <w:rPr>
                <w:rFonts w:cstheme="minorHAnsi"/>
                <w:sz w:val="17"/>
                <w:szCs w:val="17"/>
              </w:rPr>
              <w:t>materias</w:t>
            </w:r>
            <w:r w:rsidR="004E18EA">
              <w:rPr>
                <w:rFonts w:cstheme="minorHAnsi"/>
                <w:sz w:val="17"/>
                <w:szCs w:val="17"/>
              </w:rPr>
              <w:t xml:space="preserve"> correspondientes. La información se va a mostrar </w:t>
            </w:r>
            <w:r w:rsidR="00922B7E">
              <w:rPr>
                <w:rFonts w:cstheme="minorHAnsi"/>
                <w:sz w:val="17"/>
                <w:szCs w:val="17"/>
              </w:rPr>
              <w:t>a traves de</w:t>
            </w:r>
            <w:r w:rsidR="004E18EA">
              <w:rPr>
                <w:rFonts w:cstheme="minorHAnsi"/>
                <w:sz w:val="17"/>
                <w:szCs w:val="17"/>
              </w:rPr>
              <w:t xml:space="preserve"> reportes.</w:t>
            </w:r>
            <w:r w:rsidRPr="007E0A05">
              <w:rPr>
                <w:rFonts w:cstheme="minorHAnsi"/>
                <w:sz w:val="17"/>
                <w:szCs w:val="17"/>
              </w:rPr>
              <w:fldChar w:fldCharType="end"/>
            </w:r>
          </w:p>
          <w:p w14:paraId="1EB5CA4F" w14:textId="77777777" w:rsidR="00E476F4" w:rsidRPr="00E476F4" w:rsidRDefault="00E476F4" w:rsidP="00E476F4">
            <w:pPr>
              <w:rPr>
                <w:rFonts w:cstheme="minorHAnsi"/>
                <w:sz w:val="17"/>
                <w:szCs w:val="17"/>
              </w:rPr>
            </w:pPr>
          </w:p>
          <w:p w14:paraId="3F1F0DBE" w14:textId="77777777" w:rsidR="00E476F4" w:rsidRPr="00E476F4" w:rsidRDefault="00E476F4" w:rsidP="00E476F4">
            <w:pPr>
              <w:rPr>
                <w:rFonts w:cstheme="minorHAnsi"/>
                <w:sz w:val="17"/>
                <w:szCs w:val="17"/>
              </w:rPr>
            </w:pPr>
          </w:p>
          <w:p w14:paraId="255F1215" w14:textId="77777777" w:rsidR="00E476F4" w:rsidRPr="00E476F4" w:rsidRDefault="00E476F4" w:rsidP="00E476F4">
            <w:pPr>
              <w:rPr>
                <w:rFonts w:cstheme="minorHAnsi"/>
                <w:sz w:val="17"/>
                <w:szCs w:val="17"/>
              </w:rPr>
            </w:pPr>
          </w:p>
          <w:p w14:paraId="4B458439" w14:textId="77777777" w:rsidR="007E0A05" w:rsidRPr="00E476F4" w:rsidRDefault="007E0A05" w:rsidP="00E476F4">
            <w:pPr>
              <w:ind w:firstLine="720"/>
              <w:rPr>
                <w:rFonts w:cstheme="minorHAnsi"/>
                <w:sz w:val="17"/>
                <w:szCs w:val="17"/>
              </w:rPr>
            </w:pPr>
          </w:p>
        </w:tc>
      </w:tr>
      <w:tr w:rsidR="007E0A05" w:rsidRPr="007E0A05" w14:paraId="28F8BCC1" w14:textId="77777777" w:rsidTr="000F77D8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369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07321FC0" w14:textId="77777777" w:rsidR="007E0A05" w:rsidRPr="007E0A05" w:rsidRDefault="007E0A05" w:rsidP="003675C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7E0A05">
              <w:rPr>
                <w:rFonts w:cstheme="minorHAnsi"/>
                <w:b/>
                <w:sz w:val="18"/>
                <w:szCs w:val="18"/>
              </w:rPr>
              <w:t xml:space="preserve">Límites </w:t>
            </w:r>
            <w:r w:rsidRPr="007E0A05">
              <w:rPr>
                <w:rFonts w:cstheme="minorHAnsi"/>
                <w:sz w:val="18"/>
                <w:szCs w:val="18"/>
              </w:rPr>
              <w:t>(Desde / Hasta)</w:t>
            </w:r>
          </w:p>
        </w:tc>
      </w:tr>
      <w:tr w:rsidR="007E0A05" w:rsidRPr="007E0A05" w14:paraId="68FA6A26" w14:textId="77777777" w:rsidTr="00E476F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54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EDD6" w14:textId="056A4D16" w:rsidR="007E0A05" w:rsidRPr="007E0A05" w:rsidRDefault="007E0A05" w:rsidP="003675C5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sz w:val="18"/>
                <w:szCs w:val="18"/>
              </w:rPr>
              <w:t xml:space="preserve">Desde: </w:t>
            </w:r>
            <w:r w:rsidRPr="007E0A05">
              <w:rPr>
                <w:rFonts w:cstheme="minorHAnsi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  <w:format w:val="Primera mayúsculas"/>
                  </w:textInput>
                </w:ffData>
              </w:fldChar>
            </w:r>
            <w:r w:rsidRPr="007E0A05">
              <w:rPr>
                <w:rFonts w:cstheme="minorHAnsi"/>
                <w:sz w:val="17"/>
                <w:szCs w:val="17"/>
              </w:rPr>
              <w:instrText xml:space="preserve"> FORMTEXT </w:instrText>
            </w:r>
            <w:r w:rsidRPr="007E0A05">
              <w:rPr>
                <w:rFonts w:cstheme="minorHAnsi"/>
                <w:sz w:val="17"/>
                <w:szCs w:val="17"/>
              </w:rPr>
            </w:r>
            <w:r w:rsidRPr="007E0A05">
              <w:rPr>
                <w:rFonts w:cstheme="minorHAnsi"/>
                <w:sz w:val="17"/>
                <w:szCs w:val="17"/>
              </w:rPr>
              <w:fldChar w:fldCharType="separate"/>
            </w:r>
            <w:r w:rsidR="004E51C8">
              <w:rPr>
                <w:rFonts w:cstheme="minorHAnsi"/>
                <w:sz w:val="17"/>
                <w:szCs w:val="17"/>
              </w:rPr>
              <w:t>la creación del curso</w:t>
            </w:r>
            <w:r w:rsidRPr="007E0A05">
              <w:rPr>
                <w:rFonts w:cstheme="minorHAnsi"/>
                <w:sz w:val="17"/>
                <w:szCs w:val="17"/>
              </w:rPr>
              <w:fldChar w:fldCharType="end"/>
            </w:r>
          </w:p>
          <w:p w14:paraId="394A0DA6" w14:textId="38AA7B10" w:rsidR="007E0A05" w:rsidRPr="007E0A05" w:rsidRDefault="007E0A05" w:rsidP="003675C5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sz w:val="18"/>
                <w:szCs w:val="18"/>
              </w:rPr>
              <w:t xml:space="preserve">Hasta: </w:t>
            </w:r>
            <w:r w:rsidRPr="007E0A05">
              <w:rPr>
                <w:rFonts w:cstheme="minorHAnsi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  <w:format w:val="Primera mayúsculas"/>
                  </w:textInput>
                </w:ffData>
              </w:fldChar>
            </w:r>
            <w:r w:rsidRPr="007E0A05">
              <w:rPr>
                <w:rFonts w:cstheme="minorHAnsi"/>
                <w:sz w:val="17"/>
                <w:szCs w:val="17"/>
              </w:rPr>
              <w:instrText xml:space="preserve"> FORMTEXT </w:instrText>
            </w:r>
            <w:r w:rsidRPr="007E0A05">
              <w:rPr>
                <w:rFonts w:cstheme="minorHAnsi"/>
                <w:sz w:val="17"/>
                <w:szCs w:val="17"/>
              </w:rPr>
            </w:r>
            <w:r w:rsidRPr="007E0A05">
              <w:rPr>
                <w:rFonts w:cstheme="minorHAnsi"/>
                <w:sz w:val="17"/>
                <w:szCs w:val="17"/>
              </w:rPr>
              <w:fldChar w:fldCharType="separate"/>
            </w:r>
            <w:r w:rsidR="004E18EA">
              <w:rPr>
                <w:rFonts w:cstheme="minorHAnsi"/>
                <w:noProof/>
                <w:sz w:val="17"/>
                <w:szCs w:val="17"/>
              </w:rPr>
              <w:t>el reporte final de estudiantes</w:t>
            </w:r>
            <w:r w:rsidRPr="007E0A05">
              <w:rPr>
                <w:rFonts w:cstheme="minorHAnsi"/>
                <w:sz w:val="17"/>
                <w:szCs w:val="17"/>
              </w:rPr>
              <w:fldChar w:fldCharType="end"/>
            </w:r>
          </w:p>
        </w:tc>
      </w:tr>
      <w:tr w:rsidR="007E0A05" w:rsidRPr="007E0A05" w14:paraId="1A14A30C" w14:textId="77777777" w:rsidTr="000F77D8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369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69C733A1" w14:textId="77777777" w:rsidR="007E0A05" w:rsidRPr="007E0A05" w:rsidRDefault="007E0A05" w:rsidP="007E0A0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7E0A05">
              <w:rPr>
                <w:rFonts w:cstheme="minorHAnsi"/>
                <w:b/>
                <w:sz w:val="18"/>
                <w:szCs w:val="18"/>
              </w:rPr>
              <w:t>Alcances</w:t>
            </w:r>
          </w:p>
        </w:tc>
      </w:tr>
      <w:tr w:rsidR="007E0A05" w:rsidRPr="007E0A05" w14:paraId="6CDB3E9F" w14:textId="77777777" w:rsidTr="00E476F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54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7DF53" w14:textId="49268154" w:rsidR="004E18EA" w:rsidRDefault="007E0A05" w:rsidP="003675C5">
            <w:pPr>
              <w:rPr>
                <w:rFonts w:cstheme="minorHAnsi"/>
                <w:noProof/>
                <w:sz w:val="17"/>
                <w:szCs w:val="17"/>
              </w:rPr>
            </w:pPr>
            <w:r w:rsidRPr="007E0A05">
              <w:rPr>
                <w:rFonts w:cstheme="minorHAnsi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0"/>
                    <w:format w:val="Primera mayúsculas"/>
                  </w:textInput>
                </w:ffData>
              </w:fldChar>
            </w:r>
            <w:r w:rsidRPr="007E0A05">
              <w:rPr>
                <w:rFonts w:cstheme="minorHAnsi"/>
                <w:sz w:val="17"/>
                <w:szCs w:val="17"/>
              </w:rPr>
              <w:instrText xml:space="preserve"> FORMTEXT </w:instrText>
            </w:r>
            <w:r w:rsidRPr="007E0A05">
              <w:rPr>
                <w:rFonts w:cstheme="minorHAnsi"/>
                <w:sz w:val="17"/>
                <w:szCs w:val="17"/>
              </w:rPr>
            </w:r>
            <w:r w:rsidRPr="007E0A05">
              <w:rPr>
                <w:rFonts w:cstheme="minorHAnsi"/>
                <w:sz w:val="17"/>
                <w:szCs w:val="17"/>
              </w:rPr>
              <w:fldChar w:fldCharType="separate"/>
            </w:r>
            <w:r w:rsidR="00922B7E">
              <w:rPr>
                <w:rFonts w:cstheme="minorHAnsi"/>
                <w:sz w:val="17"/>
                <w:szCs w:val="17"/>
              </w:rPr>
              <w:t xml:space="preserve"> - </w:t>
            </w:r>
            <w:r w:rsidR="004E18EA">
              <w:rPr>
                <w:rFonts w:cstheme="minorHAnsi"/>
                <w:noProof/>
                <w:sz w:val="17"/>
                <w:szCs w:val="17"/>
              </w:rPr>
              <w:t>Gestor de Estudiantes:</w:t>
            </w:r>
          </w:p>
          <w:p w14:paraId="33938474" w14:textId="74E54094" w:rsidR="004E18EA" w:rsidRDefault="00922B7E" w:rsidP="003675C5">
            <w:pPr>
              <w:rPr>
                <w:rFonts w:cstheme="minorHAnsi"/>
                <w:noProof/>
                <w:sz w:val="17"/>
                <w:szCs w:val="17"/>
              </w:rPr>
            </w:pPr>
            <w:r>
              <w:rPr>
                <w:rFonts w:cstheme="minorHAnsi"/>
                <w:noProof/>
                <w:sz w:val="17"/>
                <w:szCs w:val="17"/>
              </w:rPr>
              <w:tab/>
            </w:r>
            <w:r w:rsidR="004E18EA">
              <w:rPr>
                <w:rFonts w:cstheme="minorHAnsi"/>
                <w:noProof/>
                <w:sz w:val="17"/>
                <w:szCs w:val="17"/>
              </w:rPr>
              <w:t>Gestionar Estudiantes (</w:t>
            </w:r>
            <w:r w:rsidR="004E51C8">
              <w:rPr>
                <w:rFonts w:cstheme="minorHAnsi"/>
                <w:noProof/>
                <w:sz w:val="17"/>
                <w:szCs w:val="17"/>
              </w:rPr>
              <w:t xml:space="preserve"> Alta</w:t>
            </w:r>
            <w:r w:rsidR="004E18EA">
              <w:rPr>
                <w:rFonts w:cstheme="minorHAnsi"/>
                <w:noProof/>
                <w:sz w:val="17"/>
                <w:szCs w:val="17"/>
              </w:rPr>
              <w:t>, Baja y Modificación)</w:t>
            </w:r>
          </w:p>
          <w:p w14:paraId="61F7BA8B" w14:textId="39FBE0C7" w:rsidR="004E18EA" w:rsidRDefault="00922B7E" w:rsidP="003675C5">
            <w:pPr>
              <w:rPr>
                <w:rFonts w:cstheme="minorHAnsi"/>
                <w:noProof/>
                <w:sz w:val="17"/>
                <w:szCs w:val="17"/>
              </w:rPr>
            </w:pPr>
            <w:r>
              <w:rPr>
                <w:rFonts w:cstheme="minorHAnsi"/>
                <w:noProof/>
                <w:sz w:val="17"/>
                <w:szCs w:val="17"/>
              </w:rPr>
              <w:t xml:space="preserve">- </w:t>
            </w:r>
            <w:r w:rsidR="004E18EA">
              <w:rPr>
                <w:rFonts w:cstheme="minorHAnsi"/>
                <w:noProof/>
                <w:sz w:val="17"/>
                <w:szCs w:val="17"/>
              </w:rPr>
              <w:t>Gestor de Docentes</w:t>
            </w:r>
          </w:p>
          <w:p w14:paraId="6F1863A0" w14:textId="227EB69B" w:rsidR="004E18EA" w:rsidRDefault="00922B7E" w:rsidP="003675C5">
            <w:pPr>
              <w:rPr>
                <w:rFonts w:cstheme="minorHAnsi"/>
                <w:noProof/>
                <w:sz w:val="17"/>
                <w:szCs w:val="17"/>
              </w:rPr>
            </w:pPr>
            <w:r>
              <w:rPr>
                <w:rFonts w:cstheme="minorHAnsi"/>
                <w:noProof/>
                <w:sz w:val="17"/>
                <w:szCs w:val="17"/>
              </w:rPr>
              <w:tab/>
            </w:r>
            <w:r w:rsidR="004E18EA">
              <w:rPr>
                <w:rFonts w:cstheme="minorHAnsi"/>
                <w:noProof/>
                <w:sz w:val="17"/>
                <w:szCs w:val="17"/>
              </w:rPr>
              <w:t>Gestionar Docentes (Alta, Baja y Modificacion)</w:t>
            </w:r>
          </w:p>
          <w:p w14:paraId="33EB8792" w14:textId="1906428C" w:rsidR="00922B7E" w:rsidRDefault="00922B7E" w:rsidP="003675C5">
            <w:pPr>
              <w:rPr>
                <w:rFonts w:cstheme="minorHAnsi"/>
                <w:noProof/>
                <w:sz w:val="17"/>
                <w:szCs w:val="17"/>
              </w:rPr>
            </w:pPr>
            <w:r>
              <w:rPr>
                <w:rFonts w:cstheme="minorHAnsi"/>
                <w:noProof/>
                <w:sz w:val="17"/>
                <w:szCs w:val="17"/>
              </w:rPr>
              <w:tab/>
              <w:t>Evaluar Espacios a traves de Rubrica</w:t>
            </w:r>
            <w:r w:rsidR="004E51C8">
              <w:rPr>
                <w:rFonts w:cstheme="minorHAnsi"/>
                <w:noProof/>
                <w:sz w:val="17"/>
                <w:szCs w:val="17"/>
              </w:rPr>
              <w:t xml:space="preserve"> (Alta y Modificacion de Espacios Evaluativos)</w:t>
            </w:r>
          </w:p>
          <w:p w14:paraId="497614C3" w14:textId="13B3EFEF" w:rsidR="00922B7E" w:rsidRDefault="00922B7E" w:rsidP="003675C5">
            <w:pPr>
              <w:rPr>
                <w:rFonts w:cstheme="minorHAnsi"/>
                <w:noProof/>
                <w:sz w:val="17"/>
                <w:szCs w:val="17"/>
              </w:rPr>
            </w:pPr>
            <w:r>
              <w:rPr>
                <w:rFonts w:cstheme="minorHAnsi"/>
                <w:noProof/>
                <w:sz w:val="17"/>
                <w:szCs w:val="17"/>
              </w:rPr>
              <w:t xml:space="preserve"> </w:t>
            </w:r>
            <w:r>
              <w:rPr>
                <w:rFonts w:cstheme="minorHAnsi"/>
                <w:noProof/>
                <w:sz w:val="17"/>
                <w:szCs w:val="17"/>
              </w:rPr>
              <w:tab/>
              <w:t>Mostrar Grilla de Estudiantes con sus respectivas Calificaciones</w:t>
            </w:r>
          </w:p>
          <w:p w14:paraId="5A923201" w14:textId="5660DFBA" w:rsidR="004E18EA" w:rsidRDefault="004E18EA" w:rsidP="003675C5">
            <w:pPr>
              <w:rPr>
                <w:rFonts w:cstheme="minorHAnsi"/>
                <w:noProof/>
                <w:sz w:val="17"/>
                <w:szCs w:val="17"/>
              </w:rPr>
            </w:pPr>
            <w:r>
              <w:rPr>
                <w:rFonts w:cstheme="minorHAnsi"/>
                <w:noProof/>
                <w:sz w:val="17"/>
                <w:szCs w:val="17"/>
              </w:rPr>
              <w:t>Gestor de Administración</w:t>
            </w:r>
          </w:p>
          <w:p w14:paraId="62DDA0BA" w14:textId="6B6BDFC7" w:rsidR="004E51C8" w:rsidRDefault="00922B7E" w:rsidP="003675C5">
            <w:pPr>
              <w:rPr>
                <w:rFonts w:cstheme="minorHAnsi"/>
                <w:noProof/>
                <w:sz w:val="17"/>
                <w:szCs w:val="17"/>
              </w:rPr>
            </w:pPr>
            <w:r>
              <w:rPr>
                <w:rFonts w:cstheme="minorHAnsi"/>
                <w:noProof/>
                <w:sz w:val="17"/>
                <w:szCs w:val="17"/>
              </w:rPr>
              <w:tab/>
              <w:t>Gestionar permisos Docentes</w:t>
            </w:r>
          </w:p>
          <w:p w14:paraId="5F0FF8E2" w14:textId="5A46B148" w:rsidR="004E51C8" w:rsidRDefault="004E51C8" w:rsidP="003675C5">
            <w:pPr>
              <w:rPr>
                <w:rFonts w:cstheme="minorHAnsi"/>
                <w:noProof/>
                <w:sz w:val="17"/>
                <w:szCs w:val="17"/>
              </w:rPr>
            </w:pPr>
            <w:r>
              <w:rPr>
                <w:rFonts w:cstheme="minorHAnsi"/>
                <w:noProof/>
                <w:sz w:val="17"/>
                <w:szCs w:val="17"/>
              </w:rPr>
              <w:tab/>
              <w:t>Gestionar Cursos (Alta, Baja y Modificacion de Cursos)</w:t>
            </w:r>
          </w:p>
          <w:p w14:paraId="650BEBE6" w14:textId="75035CBB" w:rsidR="004E51C8" w:rsidRDefault="004E51C8" w:rsidP="003675C5">
            <w:pPr>
              <w:rPr>
                <w:rFonts w:cstheme="minorHAnsi"/>
                <w:noProof/>
                <w:sz w:val="17"/>
                <w:szCs w:val="17"/>
              </w:rPr>
            </w:pPr>
            <w:r>
              <w:rPr>
                <w:rFonts w:cstheme="minorHAnsi"/>
                <w:noProof/>
                <w:sz w:val="17"/>
                <w:szCs w:val="17"/>
              </w:rPr>
              <w:tab/>
              <w:t>Gestionar Materias (Alta y Modificacion)</w:t>
            </w:r>
          </w:p>
          <w:p w14:paraId="3174E52A" w14:textId="46D847AA" w:rsidR="004E18EA" w:rsidRDefault="004E18EA" w:rsidP="003675C5">
            <w:pPr>
              <w:rPr>
                <w:rFonts w:cstheme="minorHAnsi"/>
                <w:noProof/>
                <w:sz w:val="17"/>
                <w:szCs w:val="17"/>
              </w:rPr>
            </w:pPr>
            <w:r>
              <w:rPr>
                <w:rFonts w:cstheme="minorHAnsi"/>
                <w:noProof/>
                <w:sz w:val="17"/>
                <w:szCs w:val="17"/>
              </w:rPr>
              <w:t>Gestor de Reportes</w:t>
            </w:r>
          </w:p>
          <w:p w14:paraId="3FB4E98D" w14:textId="4B4F33B8" w:rsidR="00922B7E" w:rsidRDefault="00922B7E" w:rsidP="003675C5">
            <w:pPr>
              <w:rPr>
                <w:rFonts w:cstheme="minorHAnsi"/>
                <w:noProof/>
                <w:sz w:val="17"/>
                <w:szCs w:val="17"/>
              </w:rPr>
            </w:pPr>
            <w:r>
              <w:rPr>
                <w:rFonts w:cstheme="minorHAnsi"/>
                <w:noProof/>
                <w:sz w:val="17"/>
                <w:szCs w:val="17"/>
              </w:rPr>
              <w:tab/>
              <w:t xml:space="preserve">Mostrar Listados </w:t>
            </w:r>
            <w:r w:rsidR="0069337D">
              <w:rPr>
                <w:rFonts w:cstheme="minorHAnsi"/>
                <w:noProof/>
                <w:sz w:val="17"/>
                <w:szCs w:val="17"/>
              </w:rPr>
              <w:t>de Estudiantes</w:t>
            </w:r>
            <w:r w:rsidR="00436563">
              <w:rPr>
                <w:rFonts w:cstheme="minorHAnsi"/>
                <w:noProof/>
                <w:sz w:val="17"/>
                <w:szCs w:val="17"/>
              </w:rPr>
              <w:t xml:space="preserve"> de cada Materia con Valoracion Cuantitativa</w:t>
            </w:r>
          </w:p>
          <w:p w14:paraId="5D75E59B" w14:textId="6034D1CA" w:rsidR="0069337D" w:rsidRDefault="0069337D" w:rsidP="003675C5">
            <w:pPr>
              <w:rPr>
                <w:rFonts w:cstheme="minorHAnsi"/>
                <w:noProof/>
                <w:sz w:val="17"/>
                <w:szCs w:val="17"/>
              </w:rPr>
            </w:pPr>
            <w:r>
              <w:rPr>
                <w:rFonts w:cstheme="minorHAnsi"/>
                <w:noProof/>
                <w:sz w:val="17"/>
                <w:szCs w:val="17"/>
              </w:rPr>
              <w:tab/>
              <w:t xml:space="preserve">Mostrar Listado de Estudiantes de cada Materia con </w:t>
            </w:r>
            <w:r w:rsidR="00436563">
              <w:rPr>
                <w:rFonts w:cstheme="minorHAnsi"/>
                <w:noProof/>
                <w:sz w:val="17"/>
                <w:szCs w:val="17"/>
              </w:rPr>
              <w:t>Valoracion Cualitativa</w:t>
            </w:r>
          </w:p>
          <w:p w14:paraId="6D579BE1" w14:textId="5AA62F7A" w:rsidR="00922B7E" w:rsidRDefault="00922B7E" w:rsidP="003675C5">
            <w:pPr>
              <w:rPr>
                <w:rFonts w:cstheme="minorHAnsi"/>
                <w:noProof/>
                <w:sz w:val="17"/>
                <w:szCs w:val="17"/>
              </w:rPr>
            </w:pPr>
            <w:r>
              <w:rPr>
                <w:rFonts w:cstheme="minorHAnsi"/>
                <w:noProof/>
                <w:sz w:val="17"/>
                <w:szCs w:val="17"/>
              </w:rPr>
              <w:tab/>
              <w:t>Emitir Listado de Estudiantes con Desaprobacion en esa materia</w:t>
            </w:r>
          </w:p>
          <w:p w14:paraId="34784233" w14:textId="22100306" w:rsidR="00922B7E" w:rsidRDefault="00922B7E" w:rsidP="003675C5">
            <w:pPr>
              <w:rPr>
                <w:rFonts w:cstheme="minorHAnsi"/>
                <w:noProof/>
                <w:sz w:val="17"/>
                <w:szCs w:val="17"/>
              </w:rPr>
            </w:pPr>
            <w:r>
              <w:rPr>
                <w:rFonts w:cstheme="minorHAnsi"/>
                <w:noProof/>
                <w:sz w:val="17"/>
                <w:szCs w:val="17"/>
              </w:rPr>
              <w:tab/>
              <w:t>Emitir Listado de Estudiantes con Mayor promedio en esa Materia</w:t>
            </w:r>
          </w:p>
          <w:p w14:paraId="5B50CB8E" w14:textId="2FA777B7" w:rsidR="00922B7E" w:rsidRDefault="00922B7E" w:rsidP="003675C5">
            <w:pPr>
              <w:rPr>
                <w:rFonts w:cstheme="minorHAnsi"/>
                <w:noProof/>
                <w:sz w:val="17"/>
                <w:szCs w:val="17"/>
              </w:rPr>
            </w:pPr>
            <w:r>
              <w:rPr>
                <w:rFonts w:cstheme="minorHAnsi"/>
                <w:noProof/>
                <w:sz w:val="17"/>
                <w:szCs w:val="17"/>
              </w:rPr>
              <w:tab/>
            </w:r>
            <w:r w:rsidR="00436563">
              <w:rPr>
                <w:rFonts w:cstheme="minorHAnsi"/>
                <w:noProof/>
                <w:sz w:val="17"/>
                <w:szCs w:val="17"/>
              </w:rPr>
              <w:t>Exportar Rubrica a archivo con Formato Excel</w:t>
            </w:r>
          </w:p>
          <w:p w14:paraId="02AC7D3E" w14:textId="77777777" w:rsidR="0069337D" w:rsidRDefault="004E51C8" w:rsidP="0069337D">
            <w:pPr>
              <w:rPr>
                <w:rFonts w:cstheme="minorHAnsi"/>
                <w:noProof/>
                <w:sz w:val="17"/>
                <w:szCs w:val="17"/>
              </w:rPr>
            </w:pPr>
            <w:r>
              <w:rPr>
                <w:rFonts w:cstheme="minorHAnsi"/>
                <w:noProof/>
                <w:sz w:val="17"/>
                <w:szCs w:val="17"/>
              </w:rPr>
              <w:tab/>
              <w:t>Emitir Listado de Estudiantes con sus Respectivas Calificaciones según por cada Materia</w:t>
            </w:r>
          </w:p>
          <w:p w14:paraId="31D3CF51" w14:textId="77777777" w:rsidR="004762DD" w:rsidRDefault="0069337D" w:rsidP="0069337D">
            <w:pPr>
              <w:rPr>
                <w:rFonts w:cstheme="minorHAnsi"/>
                <w:noProof/>
                <w:sz w:val="17"/>
                <w:szCs w:val="17"/>
              </w:rPr>
            </w:pPr>
            <w:r>
              <w:rPr>
                <w:rFonts w:cstheme="minorHAnsi"/>
                <w:noProof/>
                <w:sz w:val="17"/>
                <w:szCs w:val="17"/>
              </w:rPr>
              <w:tab/>
              <w:t>Emitir Listado de Estudiantes</w:t>
            </w:r>
          </w:p>
          <w:p w14:paraId="24BFCAFE" w14:textId="589139C3" w:rsidR="007E0A05" w:rsidRPr="007E0A05" w:rsidRDefault="004762DD" w:rsidP="0069337D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noProof/>
                <w:sz w:val="17"/>
                <w:szCs w:val="17"/>
              </w:rPr>
              <w:lastRenderedPageBreak/>
              <w:t xml:space="preserve">Emitir Grafico </w:t>
            </w:r>
            <w:r w:rsidR="0069337D">
              <w:rPr>
                <w:rFonts w:cstheme="minorHAnsi"/>
                <w:noProof/>
                <w:sz w:val="17"/>
                <w:szCs w:val="17"/>
              </w:rPr>
              <w:t xml:space="preserve"> </w:t>
            </w:r>
            <w:r w:rsidR="007E0A05" w:rsidRPr="007E0A05">
              <w:rPr>
                <w:rFonts w:cstheme="minorHAnsi"/>
                <w:sz w:val="17"/>
                <w:szCs w:val="17"/>
              </w:rPr>
              <w:fldChar w:fldCharType="end"/>
            </w:r>
          </w:p>
        </w:tc>
      </w:tr>
    </w:tbl>
    <w:p w14:paraId="31FE5D7D" w14:textId="77777777" w:rsidR="007E0A05" w:rsidRPr="007E0A05" w:rsidRDefault="007E0A05" w:rsidP="007E0A05">
      <w:pPr>
        <w:jc w:val="center"/>
        <w:rPr>
          <w:rFonts w:cstheme="minorHAnsi"/>
          <w:sz w:val="10"/>
          <w:szCs w:val="10"/>
        </w:rPr>
      </w:pPr>
    </w:p>
    <w:tbl>
      <w:tblPr>
        <w:tblW w:w="1105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54"/>
        <w:gridCol w:w="1701"/>
        <w:gridCol w:w="2409"/>
        <w:gridCol w:w="2193"/>
      </w:tblGrid>
      <w:tr w:rsidR="007E0A05" w:rsidRPr="007E0A05" w14:paraId="1030BB6A" w14:textId="77777777" w:rsidTr="00E476F4">
        <w:trPr>
          <w:cantSplit/>
          <w:trHeight w:hRule="exact" w:val="397"/>
        </w:trPr>
        <w:tc>
          <w:tcPr>
            <w:tcW w:w="11057" w:type="dxa"/>
            <w:gridSpan w:val="4"/>
            <w:tcBorders>
              <w:top w:val="single" w:sz="4" w:space="0" w:color="0071CE"/>
              <w:left w:val="single" w:sz="4" w:space="0" w:color="0071CE"/>
              <w:bottom w:val="single" w:sz="4" w:space="0" w:color="0071CE"/>
              <w:right w:val="single" w:sz="4" w:space="0" w:color="0071CE"/>
            </w:tcBorders>
            <w:shd w:val="clear" w:color="auto" w:fill="0071CE"/>
            <w:vAlign w:val="center"/>
          </w:tcPr>
          <w:p w14:paraId="0655447A" w14:textId="77777777" w:rsidR="007E0A05" w:rsidRPr="007E0A05" w:rsidRDefault="007E0A05" w:rsidP="003675C5">
            <w:pPr>
              <w:jc w:val="center"/>
              <w:rPr>
                <w:rFonts w:cstheme="minorHAnsi"/>
                <w:b/>
                <w:color w:val="FFFFFF"/>
              </w:rPr>
            </w:pPr>
            <w:r w:rsidRPr="007E0A05">
              <w:rPr>
                <w:rFonts w:cstheme="minorHAnsi"/>
                <w:color w:val="FFFFFF"/>
              </w:rPr>
              <w:t>3. Datos a completar por el Docente</w:t>
            </w:r>
          </w:p>
        </w:tc>
      </w:tr>
      <w:tr w:rsidR="007E0A05" w:rsidRPr="007E0A05" w14:paraId="3A1B075D" w14:textId="77777777" w:rsidTr="00E476F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70"/>
        </w:trPr>
        <w:tc>
          <w:tcPr>
            <w:tcW w:w="4754" w:type="dxa"/>
            <w:tcBorders>
              <w:top w:val="single" w:sz="4" w:space="0" w:color="0071CE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282BD" w14:textId="4147E7CA" w:rsidR="007E0A05" w:rsidRPr="007E0A05" w:rsidRDefault="007E0A05" w:rsidP="0069337D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sz w:val="18"/>
                <w:szCs w:val="18"/>
              </w:rPr>
              <w:t xml:space="preserve">Fecha: </w:t>
            </w:r>
            <w:r w:rsidRPr="007E0A0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 w:rsidRPr="007E0A05">
              <w:rPr>
                <w:rFonts w:cstheme="minorHAnsi"/>
                <w:sz w:val="18"/>
                <w:szCs w:val="18"/>
              </w:rPr>
              <w:instrText xml:space="preserve"> FORMTEXT </w:instrText>
            </w:r>
            <w:r w:rsidRPr="007E0A05">
              <w:rPr>
                <w:rFonts w:cstheme="minorHAnsi"/>
                <w:sz w:val="18"/>
                <w:szCs w:val="18"/>
              </w:rPr>
            </w:r>
            <w:r w:rsidRPr="007E0A05">
              <w:rPr>
                <w:rFonts w:cstheme="minorHAnsi"/>
                <w:sz w:val="18"/>
                <w:szCs w:val="18"/>
              </w:rPr>
              <w:fldChar w:fldCharType="separate"/>
            </w:r>
            <w:r w:rsidR="00922B7E">
              <w:rPr>
                <w:rFonts w:cstheme="minorHAnsi"/>
                <w:sz w:val="18"/>
                <w:szCs w:val="18"/>
              </w:rPr>
              <w:t> </w:t>
            </w:r>
            <w:r w:rsidR="00922B7E">
              <w:rPr>
                <w:rFonts w:cstheme="minorHAnsi"/>
                <w:sz w:val="18"/>
                <w:szCs w:val="18"/>
              </w:rPr>
              <w:t> </w:t>
            </w:r>
            <w:r w:rsidR="00922B7E">
              <w:rPr>
                <w:rFonts w:cstheme="minorHAnsi"/>
                <w:sz w:val="18"/>
                <w:szCs w:val="18"/>
              </w:rPr>
              <w:t> </w:t>
            </w:r>
            <w:r w:rsidR="00922B7E">
              <w:rPr>
                <w:rFonts w:cstheme="minorHAnsi"/>
                <w:sz w:val="18"/>
                <w:szCs w:val="18"/>
              </w:rPr>
              <w:t> </w:t>
            </w:r>
            <w:r w:rsidR="00922B7E">
              <w:rPr>
                <w:rFonts w:cstheme="minorHAnsi"/>
                <w:sz w:val="18"/>
                <w:szCs w:val="18"/>
              </w:rPr>
              <w:t> </w:t>
            </w:r>
            <w:r w:rsidRPr="007E0A05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0071CE"/>
              <w:left w:val="single" w:sz="4" w:space="0" w:color="auto"/>
              <w:bottom w:val="single" w:sz="4" w:space="0" w:color="auto"/>
            </w:tcBorders>
            <w:vAlign w:val="center"/>
          </w:tcPr>
          <w:p w14:paraId="67AE4D19" w14:textId="77777777" w:rsidR="007E0A05" w:rsidRPr="007E0A05" w:rsidRDefault="007E0A05" w:rsidP="003675C5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sz w:val="18"/>
                <w:szCs w:val="18"/>
              </w:rPr>
              <w:t>Estado:</w:t>
            </w:r>
          </w:p>
        </w:tc>
        <w:tc>
          <w:tcPr>
            <w:tcW w:w="2409" w:type="dxa"/>
            <w:tcBorders>
              <w:top w:val="single" w:sz="4" w:space="0" w:color="0071CE"/>
              <w:left w:val="nil"/>
              <w:bottom w:val="single" w:sz="4" w:space="0" w:color="auto"/>
            </w:tcBorders>
            <w:vAlign w:val="center"/>
          </w:tcPr>
          <w:p w14:paraId="24D09A04" w14:textId="77777777" w:rsidR="007E0A05" w:rsidRPr="007E0A05" w:rsidRDefault="007E0A05" w:rsidP="003675C5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E0A05"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724757">
              <w:rPr>
                <w:rFonts w:cstheme="minorHAnsi"/>
                <w:sz w:val="18"/>
                <w:szCs w:val="18"/>
              </w:rPr>
            </w:r>
            <w:r w:rsidR="00724757">
              <w:rPr>
                <w:rFonts w:cstheme="minorHAnsi"/>
                <w:sz w:val="18"/>
                <w:szCs w:val="18"/>
              </w:rPr>
              <w:fldChar w:fldCharType="separate"/>
            </w:r>
            <w:r w:rsidRPr="007E0A05">
              <w:rPr>
                <w:rFonts w:cstheme="minorHAnsi"/>
                <w:sz w:val="18"/>
                <w:szCs w:val="18"/>
              </w:rPr>
              <w:fldChar w:fldCharType="end"/>
            </w:r>
            <w:r w:rsidRPr="007E0A05">
              <w:rPr>
                <w:rFonts w:cstheme="minorHAnsi"/>
                <w:sz w:val="18"/>
                <w:szCs w:val="18"/>
              </w:rPr>
              <w:t xml:space="preserve"> Aprobado</w:t>
            </w:r>
          </w:p>
        </w:tc>
        <w:tc>
          <w:tcPr>
            <w:tcW w:w="2193" w:type="dxa"/>
            <w:tcBorders>
              <w:top w:val="single" w:sz="4" w:space="0" w:color="0071CE"/>
              <w:bottom w:val="single" w:sz="4" w:space="0" w:color="auto"/>
              <w:right w:val="single" w:sz="4" w:space="0" w:color="auto"/>
            </w:tcBorders>
            <w:vAlign w:val="center"/>
          </w:tcPr>
          <w:p w14:paraId="71B14E70" w14:textId="77777777" w:rsidR="007E0A05" w:rsidRPr="007E0A05" w:rsidRDefault="007E0A05" w:rsidP="003675C5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E0A05"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724757">
              <w:rPr>
                <w:rFonts w:cstheme="minorHAnsi"/>
                <w:sz w:val="18"/>
                <w:szCs w:val="18"/>
              </w:rPr>
            </w:r>
            <w:r w:rsidR="00724757">
              <w:rPr>
                <w:rFonts w:cstheme="minorHAnsi"/>
                <w:sz w:val="18"/>
                <w:szCs w:val="18"/>
              </w:rPr>
              <w:fldChar w:fldCharType="separate"/>
            </w:r>
            <w:r w:rsidRPr="007E0A05">
              <w:rPr>
                <w:rFonts w:cstheme="minorHAnsi"/>
                <w:sz w:val="18"/>
                <w:szCs w:val="18"/>
              </w:rPr>
              <w:fldChar w:fldCharType="end"/>
            </w:r>
            <w:r w:rsidRPr="007E0A05">
              <w:rPr>
                <w:rFonts w:cstheme="minorHAnsi"/>
                <w:sz w:val="18"/>
                <w:szCs w:val="18"/>
              </w:rPr>
              <w:t xml:space="preserve"> Rechazado</w:t>
            </w:r>
          </w:p>
        </w:tc>
      </w:tr>
    </w:tbl>
    <w:p w14:paraId="39F64B2F" w14:textId="77777777" w:rsidR="007E0A05" w:rsidRPr="007E0A05" w:rsidRDefault="007E0A05" w:rsidP="000F77D8">
      <w:pPr>
        <w:rPr>
          <w:rFonts w:cstheme="minorHAnsi"/>
          <w:sz w:val="6"/>
          <w:szCs w:val="6"/>
        </w:rPr>
      </w:pPr>
    </w:p>
    <w:tbl>
      <w:tblPr>
        <w:tblW w:w="4564" w:type="dxa"/>
        <w:tblInd w:w="6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64"/>
      </w:tblGrid>
      <w:tr w:rsidR="007E0A05" w:rsidRPr="007E0A05" w14:paraId="316F0047" w14:textId="77777777" w:rsidTr="00E476F4">
        <w:trPr>
          <w:trHeight w:val="340"/>
        </w:trPr>
        <w:tc>
          <w:tcPr>
            <w:tcW w:w="4564" w:type="dxa"/>
            <w:tcBorders>
              <w:top w:val="single" w:sz="4" w:space="0" w:color="0071CE"/>
              <w:left w:val="single" w:sz="4" w:space="0" w:color="0071CE"/>
              <w:bottom w:val="single" w:sz="4" w:space="0" w:color="0071CE"/>
              <w:right w:val="single" w:sz="4" w:space="0" w:color="0071CE"/>
            </w:tcBorders>
            <w:shd w:val="clear" w:color="auto" w:fill="0071CE"/>
            <w:vAlign w:val="center"/>
          </w:tcPr>
          <w:p w14:paraId="38AF2018" w14:textId="77777777" w:rsidR="007E0A05" w:rsidRPr="007E0A05" w:rsidRDefault="007E0A05" w:rsidP="003675C5">
            <w:pPr>
              <w:jc w:val="center"/>
              <w:rPr>
                <w:rFonts w:cstheme="minorHAnsi"/>
                <w:b/>
                <w:color w:val="FFFFFF"/>
                <w:sz w:val="18"/>
                <w:szCs w:val="18"/>
              </w:rPr>
            </w:pPr>
            <w:r w:rsidRPr="007E0A05">
              <w:rPr>
                <w:rFonts w:cstheme="minorHAnsi"/>
                <w:color w:val="FFFFFF"/>
              </w:rPr>
              <w:t>Docente</w:t>
            </w:r>
          </w:p>
        </w:tc>
      </w:tr>
      <w:tr w:rsidR="007E0A05" w:rsidRPr="007E0A05" w14:paraId="6EF8DEEA" w14:textId="77777777" w:rsidTr="00E476F4">
        <w:trPr>
          <w:trHeight w:val="988"/>
        </w:trPr>
        <w:tc>
          <w:tcPr>
            <w:tcW w:w="4564" w:type="dxa"/>
            <w:tcBorders>
              <w:top w:val="single" w:sz="4" w:space="0" w:color="0071CE"/>
            </w:tcBorders>
          </w:tcPr>
          <w:p w14:paraId="0A6A692E" w14:textId="77777777" w:rsidR="007E0A05" w:rsidRPr="007E0A05" w:rsidRDefault="007E0A05" w:rsidP="003675C5">
            <w:pPr>
              <w:spacing w:before="600"/>
              <w:jc w:val="center"/>
              <w:rPr>
                <w:rFonts w:cstheme="minorHAnsi"/>
                <w:sz w:val="12"/>
              </w:rPr>
            </w:pPr>
            <w:r w:rsidRPr="007E0A05">
              <w:rPr>
                <w:rFonts w:cstheme="minorHAnsi"/>
                <w:sz w:val="12"/>
              </w:rPr>
              <w:t>...........................................................................</w:t>
            </w:r>
          </w:p>
          <w:p w14:paraId="2F51C4D5" w14:textId="77777777" w:rsidR="007E0A05" w:rsidRPr="007E0A05" w:rsidRDefault="007E0A05" w:rsidP="003675C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bCs/>
                <w:sz w:val="16"/>
                <w:szCs w:val="14"/>
              </w:rPr>
              <w:t>Firma y Aclaración</w:t>
            </w:r>
          </w:p>
        </w:tc>
      </w:tr>
    </w:tbl>
    <w:p w14:paraId="5C8CB868" w14:textId="77777777" w:rsidR="000F77D8" w:rsidRDefault="000F77D8" w:rsidP="007E0A05">
      <w:pPr>
        <w:rPr>
          <w:rFonts w:cstheme="minorHAnsi"/>
          <w:b/>
          <w:sz w:val="6"/>
          <w:szCs w:val="6"/>
        </w:rPr>
      </w:pPr>
    </w:p>
    <w:p w14:paraId="1D8B624C" w14:textId="77777777" w:rsidR="007E0A05" w:rsidRPr="000F77D8" w:rsidRDefault="007E0A05" w:rsidP="007E0A05">
      <w:pPr>
        <w:rPr>
          <w:rFonts w:cstheme="minorHAnsi"/>
          <w:sz w:val="18"/>
          <w:szCs w:val="17"/>
        </w:rPr>
      </w:pPr>
      <w:r w:rsidRPr="000F77D8">
        <w:rPr>
          <w:rFonts w:cstheme="minorHAnsi"/>
          <w:b/>
          <w:sz w:val="18"/>
          <w:szCs w:val="17"/>
        </w:rPr>
        <w:t xml:space="preserve">Nota: </w:t>
      </w:r>
      <w:r w:rsidRPr="000F77D8">
        <w:rPr>
          <w:rFonts w:cstheme="minorHAnsi"/>
          <w:sz w:val="18"/>
          <w:szCs w:val="17"/>
        </w:rPr>
        <w:t>Este Formulario deberá ser presentado en forma impresa por el Alumno, en Original (Docente) y Copia (Alumno)</w:t>
      </w:r>
      <w:r w:rsidRPr="000F77D8">
        <w:rPr>
          <w:rFonts w:cstheme="minorHAnsi"/>
          <w:sz w:val="24"/>
        </w:rPr>
        <w:t>.</w:t>
      </w:r>
    </w:p>
    <w:sectPr w:rsidR="007E0A05" w:rsidRPr="000F77D8" w:rsidSect="007E0A05">
      <w:headerReference w:type="default" r:id="rId8"/>
      <w:type w:val="continuous"/>
      <w:pgSz w:w="11907" w:h="16840" w:code="9"/>
      <w:pgMar w:top="709" w:right="720" w:bottom="567" w:left="709" w:header="284" w:footer="38" w:gutter="0"/>
      <w:pgNumType w:start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481C4" w14:textId="77777777" w:rsidR="00724757" w:rsidRDefault="00724757" w:rsidP="001C2F6E">
      <w:r>
        <w:separator/>
      </w:r>
    </w:p>
  </w:endnote>
  <w:endnote w:type="continuationSeparator" w:id="0">
    <w:p w14:paraId="0DC398D9" w14:textId="77777777" w:rsidR="00724757" w:rsidRDefault="00724757" w:rsidP="001C2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alMath1 BT"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813A5" w14:textId="77777777" w:rsidR="00724757" w:rsidRDefault="00724757" w:rsidP="001C2F6E">
      <w:r>
        <w:separator/>
      </w:r>
    </w:p>
  </w:footnote>
  <w:footnote w:type="continuationSeparator" w:id="0">
    <w:p w14:paraId="517E2DCD" w14:textId="77777777" w:rsidR="00724757" w:rsidRDefault="00724757" w:rsidP="001C2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40E8F" w14:textId="77777777" w:rsidR="002A2592" w:rsidRDefault="007E0A05" w:rsidP="004A5444">
    <w:pPr>
      <w:pStyle w:val="Encabezado"/>
      <w:ind w:right="-12"/>
      <w:jc w:val="center"/>
    </w:pPr>
    <w:r>
      <w:rPr>
        <w:noProof/>
        <w:lang w:val="es-ES" w:eastAsia="es-ES"/>
      </w:rPr>
      <w:drawing>
        <wp:anchor distT="0" distB="0" distL="114300" distR="114300" simplePos="0" relativeHeight="251666432" behindDoc="0" locked="0" layoutInCell="1" allowOverlap="1" wp14:anchorId="1D87C1C4" wp14:editId="7C2132D3">
          <wp:simplePos x="0" y="0"/>
          <wp:positionH relativeFrom="column">
            <wp:posOffset>-200025</wp:posOffset>
          </wp:positionH>
          <wp:positionV relativeFrom="paragraph">
            <wp:posOffset>-66040</wp:posOffset>
          </wp:positionV>
          <wp:extent cx="778510" cy="563880"/>
          <wp:effectExtent l="0" t="0" r="2540" b="7620"/>
          <wp:wrapThrough wrapText="bothSides">
            <wp:wrapPolygon edited="0">
              <wp:start x="0" y="0"/>
              <wp:lineTo x="0" y="21162"/>
              <wp:lineTo x="21142" y="21162"/>
              <wp:lineTo x="21142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TU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510" cy="563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A6AE3">
      <w:rPr>
        <w:rFonts w:ascii="Montserrat SemiBold" w:hAnsi="Montserrat SemiBold"/>
        <w:b/>
        <w:noProof/>
        <w:lang w:val="es-ES" w:eastAsia="es-ES"/>
      </w:rPr>
      <w:drawing>
        <wp:anchor distT="0" distB="0" distL="114300" distR="114300" simplePos="0" relativeHeight="251665408" behindDoc="0" locked="0" layoutInCell="1" allowOverlap="1" wp14:anchorId="20A7B274" wp14:editId="5C75D1E6">
          <wp:simplePos x="0" y="0"/>
          <wp:positionH relativeFrom="column">
            <wp:posOffset>5635707</wp:posOffset>
          </wp:positionH>
          <wp:positionV relativeFrom="paragraph">
            <wp:posOffset>8890</wp:posOffset>
          </wp:positionV>
          <wp:extent cx="1150620" cy="438150"/>
          <wp:effectExtent l="0" t="0" r="0" b="0"/>
          <wp:wrapThrough wrapText="bothSides">
            <wp:wrapPolygon edited="0">
              <wp:start x="0" y="0"/>
              <wp:lineTo x="0" y="20661"/>
              <wp:lineTo x="21099" y="20661"/>
              <wp:lineTo x="21099" y="0"/>
              <wp:lineTo x="0" y="0"/>
            </wp:wrapPolygon>
          </wp:wrapThrough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TNLOGOAZULESTESI-V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0620" cy="438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4DB2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F024284" wp14:editId="04BE9341">
              <wp:simplePos x="0" y="0"/>
              <wp:positionH relativeFrom="column">
                <wp:posOffset>581025</wp:posOffset>
              </wp:positionH>
              <wp:positionV relativeFrom="paragraph">
                <wp:posOffset>46990</wp:posOffset>
              </wp:positionV>
              <wp:extent cx="4504690" cy="277495"/>
              <wp:effectExtent l="0" t="0" r="0" b="8255"/>
              <wp:wrapNone/>
              <wp:docPr id="17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04690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DAB789A" w14:textId="77777777" w:rsidR="002A2592" w:rsidRPr="007E0A05" w:rsidRDefault="002A2592" w:rsidP="00C7443F">
                          <w:pPr>
                            <w:pStyle w:val="NormalWeb"/>
                            <w:tabs>
                              <w:tab w:val="center" w:pos="4420"/>
                              <w:tab w:val="center" w:pos="5240"/>
                              <w:tab w:val="right" w:pos="8838"/>
                            </w:tabs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Theme="minorHAnsi" w:hAnsiTheme="minorHAnsi" w:cstheme="minorHAnsi"/>
                              <w:b/>
                              <w:sz w:val="28"/>
                            </w:rPr>
                          </w:pPr>
                          <w:r w:rsidRPr="007E0A05">
                            <w:rPr>
                              <w:rFonts w:asciiTheme="minorHAnsi" w:eastAsia="Arial" w:hAnsiTheme="minorHAnsi" w:cstheme="minorHAnsi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</w:rPr>
                            <w:t xml:space="preserve">Tecnicatura </w:t>
                          </w:r>
                          <w:r w:rsidR="00A0240F" w:rsidRPr="007E0A05">
                            <w:rPr>
                              <w:rFonts w:asciiTheme="minorHAnsi" w:eastAsia="Arial" w:hAnsiTheme="minorHAnsi" w:cstheme="minorHAnsi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</w:rPr>
                            <w:t>Universitaria</w:t>
                          </w:r>
                          <w:r w:rsidRPr="007E0A05">
                            <w:rPr>
                              <w:rFonts w:asciiTheme="minorHAnsi" w:eastAsia="Arial" w:hAnsiTheme="minorHAnsi" w:cstheme="minorHAnsi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</w:rPr>
                            <w:t xml:space="preserve"> en Programación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024284" id="Rectangle 3" o:spid="_x0000_s1026" style="position:absolute;left:0;text-align:left;margin-left:45.75pt;margin-top:3.7pt;width:354.7pt;height:2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" filled="f" fillcolor="#4f81bd [3204]" stroked="f" strokecolor="black [3213]">
              <v:textbox style="mso-fit-shape-to-text:t">
                <w:txbxContent>
                  <w:p w14:paraId="6DAB789A" w14:textId="77777777" w:rsidR="002A2592" w:rsidRPr="007E0A05" w:rsidRDefault="002A2592" w:rsidP="00C7443F">
                    <w:pPr>
                      <w:pStyle w:val="NormalWeb"/>
                      <w:tabs>
                        <w:tab w:val="center" w:pos="4420"/>
                        <w:tab w:val="center" w:pos="5240"/>
                        <w:tab w:val="right" w:pos="8838"/>
                      </w:tabs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rFonts w:asciiTheme="minorHAnsi" w:hAnsiTheme="minorHAnsi" w:cstheme="minorHAnsi"/>
                        <w:b/>
                        <w:sz w:val="28"/>
                      </w:rPr>
                    </w:pPr>
                    <w:r w:rsidRPr="007E0A05">
                      <w:rPr>
                        <w:rFonts w:asciiTheme="minorHAnsi" w:eastAsia="Arial" w:hAnsiTheme="minorHAnsi" w:cstheme="minorHAnsi"/>
                        <w:b/>
                        <w:bCs/>
                        <w:color w:val="FFFFFF" w:themeColor="background1"/>
                        <w:kern w:val="24"/>
                        <w:sz w:val="28"/>
                      </w:rPr>
                      <w:t xml:space="preserve">Tecnicatura </w:t>
                    </w:r>
                    <w:r w:rsidR="00A0240F" w:rsidRPr="007E0A05">
                      <w:rPr>
                        <w:rFonts w:asciiTheme="minorHAnsi" w:eastAsia="Arial" w:hAnsiTheme="minorHAnsi" w:cstheme="minorHAnsi"/>
                        <w:b/>
                        <w:bCs/>
                        <w:color w:val="FFFFFF" w:themeColor="background1"/>
                        <w:kern w:val="24"/>
                        <w:sz w:val="28"/>
                      </w:rPr>
                      <w:t>Universitaria</w:t>
                    </w:r>
                    <w:r w:rsidRPr="007E0A05">
                      <w:rPr>
                        <w:rFonts w:asciiTheme="minorHAnsi" w:eastAsia="Arial" w:hAnsiTheme="minorHAnsi" w:cstheme="minorHAnsi"/>
                        <w:b/>
                        <w:bCs/>
                        <w:color w:val="FFFFFF" w:themeColor="background1"/>
                        <w:kern w:val="24"/>
                        <w:sz w:val="28"/>
                      </w:rPr>
                      <w:t xml:space="preserve"> en Programación</w:t>
                    </w:r>
                  </w:p>
                </w:txbxContent>
              </v:textbox>
            </v:rect>
          </w:pict>
        </mc:Fallback>
      </mc:AlternateContent>
    </w:r>
    <w:r w:rsidR="00894DB2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23DB2A" wp14:editId="609B96B9">
              <wp:simplePos x="0" y="0"/>
              <wp:positionH relativeFrom="column">
                <wp:posOffset>586740</wp:posOffset>
              </wp:positionH>
              <wp:positionV relativeFrom="paragraph">
                <wp:posOffset>255270</wp:posOffset>
              </wp:positionV>
              <wp:extent cx="4455160" cy="240030"/>
              <wp:effectExtent l="0" t="0" r="0" b="7620"/>
              <wp:wrapNone/>
              <wp:docPr id="1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55160" cy="240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B2B98E7" w14:textId="77777777" w:rsidR="002A2592" w:rsidRPr="007E0A05" w:rsidRDefault="009B101A" w:rsidP="00C7443F">
                          <w:pPr>
                            <w:pStyle w:val="NormalWeb"/>
                            <w:tabs>
                              <w:tab w:val="center" w:pos="4420"/>
                              <w:tab w:val="center" w:pos="5240"/>
                              <w:tab w:val="right" w:pos="8838"/>
                            </w:tabs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Theme="minorHAnsi" w:hAnsiTheme="minorHAnsi" w:cstheme="minorHAnsi"/>
                              <w:b/>
                            </w:rPr>
                          </w:pPr>
                          <w:r>
                            <w:rPr>
                              <w:rFonts w:asciiTheme="minorHAnsi" w:eastAsia="Arial" w:hAnsiTheme="minorHAnsi" w:cstheme="minorHAnsi"/>
                              <w:b/>
                              <w:color w:val="FFFFFF" w:themeColor="background1"/>
                              <w:kern w:val="24"/>
                              <w:sz w:val="22"/>
                              <w:szCs w:val="20"/>
                            </w:rPr>
                            <w:t>Secretarí</w:t>
                          </w:r>
                          <w:r w:rsidR="002A2592" w:rsidRPr="007E0A05">
                            <w:rPr>
                              <w:rFonts w:asciiTheme="minorHAnsi" w:eastAsia="Arial" w:hAnsiTheme="minorHAnsi" w:cstheme="minorHAnsi"/>
                              <w:b/>
                              <w:color w:val="FFFFFF" w:themeColor="background1"/>
                              <w:kern w:val="24"/>
                              <w:sz w:val="22"/>
                              <w:szCs w:val="20"/>
                            </w:rPr>
                            <w:t>a Académica</w:t>
                          </w:r>
                          <w:r w:rsidR="002A2592" w:rsidRPr="007E0A05">
                            <w:rPr>
                              <w:rFonts w:asciiTheme="minorHAnsi" w:eastAsia="Arial" w:hAnsiTheme="minorHAnsi" w:cstheme="minorHAnsi"/>
                              <w:b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23DB2A" id="_x0000_s1027" style="position:absolute;left:0;text-align:left;margin-left:46.2pt;margin-top:20.1pt;width:350.8pt;height:1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" filled="f" fillcolor="#4f81bd [3204]" stroked="f" strokecolor="black [3213]">
              <v:textbox>
                <w:txbxContent>
                  <w:p w14:paraId="0B2B98E7" w14:textId="77777777" w:rsidR="002A2592" w:rsidRPr="007E0A05" w:rsidRDefault="009B101A" w:rsidP="00C7443F">
                    <w:pPr>
                      <w:pStyle w:val="NormalWeb"/>
                      <w:tabs>
                        <w:tab w:val="center" w:pos="4420"/>
                        <w:tab w:val="center" w:pos="5240"/>
                        <w:tab w:val="right" w:pos="8838"/>
                      </w:tabs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rFonts w:asciiTheme="minorHAnsi" w:hAnsiTheme="minorHAnsi" w:cstheme="minorHAnsi"/>
                        <w:b/>
                      </w:rPr>
                    </w:pPr>
                    <w:r>
                      <w:rPr>
                        <w:rFonts w:asciiTheme="minorHAnsi" w:eastAsia="Arial" w:hAnsiTheme="minorHAnsi" w:cstheme="minorHAnsi"/>
                        <w:b/>
                        <w:color w:val="FFFFFF" w:themeColor="background1"/>
                        <w:kern w:val="24"/>
                        <w:sz w:val="22"/>
                        <w:szCs w:val="20"/>
                      </w:rPr>
                      <w:t>Secretarí</w:t>
                    </w:r>
                    <w:r w:rsidR="002A2592" w:rsidRPr="007E0A05">
                      <w:rPr>
                        <w:rFonts w:asciiTheme="minorHAnsi" w:eastAsia="Arial" w:hAnsiTheme="minorHAnsi" w:cstheme="minorHAnsi"/>
                        <w:b/>
                        <w:color w:val="FFFFFF" w:themeColor="background1"/>
                        <w:kern w:val="24"/>
                        <w:sz w:val="22"/>
                        <w:szCs w:val="20"/>
                      </w:rPr>
                      <w:t>a Académica</w:t>
                    </w:r>
                    <w:r w:rsidR="002A2592" w:rsidRPr="007E0A05">
                      <w:rPr>
                        <w:rFonts w:asciiTheme="minorHAnsi" w:eastAsia="Arial" w:hAnsiTheme="minorHAnsi" w:cstheme="minorHAnsi"/>
                        <w:b/>
                        <w:color w:val="FFFFFF" w:themeColor="background1"/>
                        <w:kern w:val="24"/>
                        <w:sz w:val="20"/>
                        <w:szCs w:val="20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94DB2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BF22773" wp14:editId="23E0445D">
              <wp:simplePos x="0" y="0"/>
              <wp:positionH relativeFrom="column">
                <wp:posOffset>-450215</wp:posOffset>
              </wp:positionH>
              <wp:positionV relativeFrom="paragraph">
                <wp:posOffset>-212090</wp:posOffset>
              </wp:positionV>
              <wp:extent cx="7560310" cy="755650"/>
              <wp:effectExtent l="0" t="0" r="21590" b="25400"/>
              <wp:wrapNone/>
              <wp:docPr id="9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755650"/>
                      </a:xfrm>
                      <a:prstGeom prst="rect">
                        <a:avLst/>
                      </a:prstGeom>
                      <a:solidFill>
                        <a:srgbClr val="0071CE"/>
                      </a:solidFill>
                      <a:ln w="25400">
                        <a:solidFill>
                          <a:srgbClr val="0071CE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3E1D03" id="Rectángulo 2" o:spid="_x0000_s1026" style="position:absolute;margin-left:-35.45pt;margin-top:-16.7pt;width:595.3pt;height:5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" fillcolor="#0071ce" strokecolor="#0071ce" strokeweight="2pt"/>
          </w:pict>
        </mc:Fallback>
      </mc:AlternateContent>
    </w:r>
  </w:p>
  <w:p w14:paraId="628F5E3C" w14:textId="77777777" w:rsidR="002A2592" w:rsidRDefault="002A2592" w:rsidP="003B39A1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clip_image001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</w:abstractNum>
  <w:abstractNum w:abstractNumId="1" w15:restartNumberingAfterBreak="0">
    <w:nsid w:val="00000003"/>
    <w:multiLevelType w:val="singleLevel"/>
    <w:tmpl w:val="00000003"/>
    <w:name w:val="WW8Num7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/>
        <w:color w:val="000080"/>
      </w:rPr>
    </w:lvl>
  </w:abstractNum>
  <w:abstractNum w:abstractNumId="2" w15:restartNumberingAfterBreak="0">
    <w:nsid w:val="00000005"/>
    <w:multiLevelType w:val="singleLevel"/>
    <w:tmpl w:val="00000005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singleLevel"/>
    <w:tmpl w:val="00000006"/>
    <w:name w:val="WW8Num2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4" w15:restartNumberingAfterBreak="0">
    <w:nsid w:val="00000007"/>
    <w:multiLevelType w:val="multilevel"/>
    <w:tmpl w:val="00000007"/>
    <w:name w:val="WW8Num21"/>
    <w:lvl w:ilvl="0">
      <w:start w:val="1"/>
      <w:numFmt w:val="decimal"/>
      <w:lvlText w:val="%1)"/>
      <w:lvlJc w:val="left"/>
      <w:pPr>
        <w:tabs>
          <w:tab w:val="num" w:pos="454"/>
        </w:tabs>
        <w:ind w:left="454" w:hanging="397"/>
      </w:pPr>
      <w:rPr>
        <w:b/>
        <w:i w:val="0"/>
        <w:sz w:val="20"/>
        <w:szCs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8"/>
    <w:multiLevelType w:val="singleLevel"/>
    <w:tmpl w:val="00000008"/>
    <w:name w:val="WW8Num2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</w:abstractNum>
  <w:abstractNum w:abstractNumId="6" w15:restartNumberingAfterBreak="0">
    <w:nsid w:val="0000000A"/>
    <w:multiLevelType w:val="singleLevel"/>
    <w:tmpl w:val="0000000A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7ED51A6"/>
    <w:multiLevelType w:val="hybridMultilevel"/>
    <w:tmpl w:val="0514136C"/>
    <w:lvl w:ilvl="0" w:tplc="CF30154E">
      <w:start w:val="1"/>
      <w:numFmt w:val="bullet"/>
      <w:lvlText w:val=""/>
      <w:lvlJc w:val="left"/>
      <w:pPr>
        <w:tabs>
          <w:tab w:val="num" w:pos="2844"/>
        </w:tabs>
        <w:ind w:left="2768" w:hanging="284"/>
      </w:pPr>
      <w:rPr>
        <w:rFonts w:ascii="Wingdings" w:hAnsi="Wingdings" w:hint="default"/>
        <w:color w:val="3366FF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0C927E93"/>
    <w:multiLevelType w:val="hybridMultilevel"/>
    <w:tmpl w:val="EDF80CD4"/>
    <w:lvl w:ilvl="0" w:tplc="B33ED8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C83F85"/>
    <w:multiLevelType w:val="hybridMultilevel"/>
    <w:tmpl w:val="CB8A170E"/>
    <w:lvl w:ilvl="0" w:tplc="BF709BA6">
      <w:start w:val="1"/>
      <w:numFmt w:val="decimal"/>
      <w:pStyle w:val="Numeracion1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341AC"/>
    <w:multiLevelType w:val="hybridMultilevel"/>
    <w:tmpl w:val="5B10E23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1F173C"/>
    <w:multiLevelType w:val="hybridMultilevel"/>
    <w:tmpl w:val="5E5C6508"/>
    <w:lvl w:ilvl="0" w:tplc="D2AEE92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92C41"/>
    <w:multiLevelType w:val="hybridMultilevel"/>
    <w:tmpl w:val="877AB812"/>
    <w:lvl w:ilvl="0" w:tplc="0394A0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92CBA"/>
    <w:multiLevelType w:val="hybridMultilevel"/>
    <w:tmpl w:val="23B2CD98"/>
    <w:lvl w:ilvl="0" w:tplc="2C0A0017">
      <w:start w:val="1"/>
      <w:numFmt w:val="lowerLetter"/>
      <w:lvlText w:val="%1)"/>
      <w:lvlJc w:val="left"/>
      <w:pPr>
        <w:ind w:left="784" w:hanging="360"/>
      </w:pPr>
    </w:lvl>
    <w:lvl w:ilvl="1" w:tplc="2C0A0019" w:tentative="1">
      <w:start w:val="1"/>
      <w:numFmt w:val="lowerLetter"/>
      <w:lvlText w:val="%2."/>
      <w:lvlJc w:val="left"/>
      <w:pPr>
        <w:ind w:left="1504" w:hanging="360"/>
      </w:pPr>
    </w:lvl>
    <w:lvl w:ilvl="2" w:tplc="2C0A001B" w:tentative="1">
      <w:start w:val="1"/>
      <w:numFmt w:val="lowerRoman"/>
      <w:lvlText w:val="%3."/>
      <w:lvlJc w:val="right"/>
      <w:pPr>
        <w:ind w:left="2224" w:hanging="180"/>
      </w:pPr>
    </w:lvl>
    <w:lvl w:ilvl="3" w:tplc="2C0A000F" w:tentative="1">
      <w:start w:val="1"/>
      <w:numFmt w:val="decimal"/>
      <w:lvlText w:val="%4."/>
      <w:lvlJc w:val="left"/>
      <w:pPr>
        <w:ind w:left="2944" w:hanging="360"/>
      </w:pPr>
    </w:lvl>
    <w:lvl w:ilvl="4" w:tplc="2C0A0019" w:tentative="1">
      <w:start w:val="1"/>
      <w:numFmt w:val="lowerLetter"/>
      <w:lvlText w:val="%5."/>
      <w:lvlJc w:val="left"/>
      <w:pPr>
        <w:ind w:left="3664" w:hanging="360"/>
      </w:pPr>
    </w:lvl>
    <w:lvl w:ilvl="5" w:tplc="2C0A001B" w:tentative="1">
      <w:start w:val="1"/>
      <w:numFmt w:val="lowerRoman"/>
      <w:lvlText w:val="%6."/>
      <w:lvlJc w:val="right"/>
      <w:pPr>
        <w:ind w:left="4384" w:hanging="180"/>
      </w:pPr>
    </w:lvl>
    <w:lvl w:ilvl="6" w:tplc="2C0A000F" w:tentative="1">
      <w:start w:val="1"/>
      <w:numFmt w:val="decimal"/>
      <w:lvlText w:val="%7."/>
      <w:lvlJc w:val="left"/>
      <w:pPr>
        <w:ind w:left="5104" w:hanging="360"/>
      </w:pPr>
    </w:lvl>
    <w:lvl w:ilvl="7" w:tplc="2C0A0019" w:tentative="1">
      <w:start w:val="1"/>
      <w:numFmt w:val="lowerLetter"/>
      <w:lvlText w:val="%8."/>
      <w:lvlJc w:val="left"/>
      <w:pPr>
        <w:ind w:left="5824" w:hanging="360"/>
      </w:pPr>
    </w:lvl>
    <w:lvl w:ilvl="8" w:tplc="2C0A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4" w15:restartNumberingAfterBreak="0">
    <w:nsid w:val="406407A4"/>
    <w:multiLevelType w:val="hybridMultilevel"/>
    <w:tmpl w:val="C390020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3FB3712"/>
    <w:multiLevelType w:val="hybridMultilevel"/>
    <w:tmpl w:val="D11CCFF8"/>
    <w:lvl w:ilvl="0" w:tplc="CF30154E">
      <w:start w:val="1"/>
      <w:numFmt w:val="bullet"/>
      <w:lvlText w:val=""/>
      <w:lvlJc w:val="left"/>
      <w:pPr>
        <w:tabs>
          <w:tab w:val="num" w:pos="2844"/>
        </w:tabs>
        <w:ind w:left="2768" w:hanging="284"/>
      </w:pPr>
      <w:rPr>
        <w:rFonts w:ascii="Wingdings" w:hAnsi="Wingdings" w:hint="default"/>
        <w:color w:val="3366FF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CF30154E">
      <w:start w:val="1"/>
      <w:numFmt w:val="bullet"/>
      <w:lvlText w:val=""/>
      <w:lvlJc w:val="left"/>
      <w:pPr>
        <w:tabs>
          <w:tab w:val="num" w:pos="2868"/>
        </w:tabs>
        <w:ind w:left="2792" w:hanging="284"/>
      </w:pPr>
      <w:rPr>
        <w:rFonts w:ascii="Wingdings" w:hAnsi="Wingdings" w:hint="default"/>
        <w:color w:val="3366FF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4623161"/>
    <w:multiLevelType w:val="hybridMultilevel"/>
    <w:tmpl w:val="18C6D310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8D4417B"/>
    <w:multiLevelType w:val="hybridMultilevel"/>
    <w:tmpl w:val="BCCC6516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6A15FE"/>
    <w:multiLevelType w:val="hybridMultilevel"/>
    <w:tmpl w:val="57A013E6"/>
    <w:lvl w:ilvl="0" w:tplc="0AB8747C">
      <w:start w:val="1"/>
      <w:numFmt w:val="lowerLetter"/>
      <w:lvlText w:val="%1)"/>
      <w:lvlJc w:val="left"/>
      <w:pPr>
        <w:tabs>
          <w:tab w:val="num" w:pos="750"/>
        </w:tabs>
        <w:ind w:left="75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19" w15:restartNumberingAfterBreak="0">
    <w:nsid w:val="4BD44E92"/>
    <w:multiLevelType w:val="hybridMultilevel"/>
    <w:tmpl w:val="F508E7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4048AF"/>
    <w:multiLevelType w:val="hybridMultilevel"/>
    <w:tmpl w:val="58505C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B42264"/>
    <w:multiLevelType w:val="hybridMultilevel"/>
    <w:tmpl w:val="AAC037B6"/>
    <w:lvl w:ilvl="0" w:tplc="0C0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B313A3B"/>
    <w:multiLevelType w:val="hybridMultilevel"/>
    <w:tmpl w:val="4A32E172"/>
    <w:lvl w:ilvl="0" w:tplc="2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E4A7D5C"/>
    <w:multiLevelType w:val="multilevel"/>
    <w:tmpl w:val="F87093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FD52ADA"/>
    <w:multiLevelType w:val="multilevel"/>
    <w:tmpl w:val="56D822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0E30FC"/>
    <w:multiLevelType w:val="hybridMultilevel"/>
    <w:tmpl w:val="EAECFEEC"/>
    <w:lvl w:ilvl="0" w:tplc="D8303D6C">
      <w:start w:val="1"/>
      <w:numFmt w:val="bullet"/>
      <w:pStyle w:val="Vietas1"/>
      <w:lvlText w:val="•"/>
      <w:lvlJc w:val="left"/>
      <w:pPr>
        <w:ind w:left="717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99150E"/>
    <w:multiLevelType w:val="hybridMultilevel"/>
    <w:tmpl w:val="23B2CD98"/>
    <w:lvl w:ilvl="0" w:tplc="2C0A0017">
      <w:start w:val="1"/>
      <w:numFmt w:val="lowerLetter"/>
      <w:lvlText w:val="%1)"/>
      <w:lvlJc w:val="left"/>
      <w:pPr>
        <w:ind w:left="784" w:hanging="360"/>
      </w:pPr>
    </w:lvl>
    <w:lvl w:ilvl="1" w:tplc="2C0A0019" w:tentative="1">
      <w:start w:val="1"/>
      <w:numFmt w:val="lowerLetter"/>
      <w:lvlText w:val="%2."/>
      <w:lvlJc w:val="left"/>
      <w:pPr>
        <w:ind w:left="1504" w:hanging="360"/>
      </w:pPr>
    </w:lvl>
    <w:lvl w:ilvl="2" w:tplc="2C0A001B" w:tentative="1">
      <w:start w:val="1"/>
      <w:numFmt w:val="lowerRoman"/>
      <w:lvlText w:val="%3."/>
      <w:lvlJc w:val="right"/>
      <w:pPr>
        <w:ind w:left="2224" w:hanging="180"/>
      </w:pPr>
    </w:lvl>
    <w:lvl w:ilvl="3" w:tplc="2C0A000F" w:tentative="1">
      <w:start w:val="1"/>
      <w:numFmt w:val="decimal"/>
      <w:lvlText w:val="%4."/>
      <w:lvlJc w:val="left"/>
      <w:pPr>
        <w:ind w:left="2944" w:hanging="360"/>
      </w:pPr>
    </w:lvl>
    <w:lvl w:ilvl="4" w:tplc="2C0A0019" w:tentative="1">
      <w:start w:val="1"/>
      <w:numFmt w:val="lowerLetter"/>
      <w:lvlText w:val="%5."/>
      <w:lvlJc w:val="left"/>
      <w:pPr>
        <w:ind w:left="3664" w:hanging="360"/>
      </w:pPr>
    </w:lvl>
    <w:lvl w:ilvl="5" w:tplc="2C0A001B" w:tentative="1">
      <w:start w:val="1"/>
      <w:numFmt w:val="lowerRoman"/>
      <w:lvlText w:val="%6."/>
      <w:lvlJc w:val="right"/>
      <w:pPr>
        <w:ind w:left="4384" w:hanging="180"/>
      </w:pPr>
    </w:lvl>
    <w:lvl w:ilvl="6" w:tplc="2C0A000F" w:tentative="1">
      <w:start w:val="1"/>
      <w:numFmt w:val="decimal"/>
      <w:lvlText w:val="%7."/>
      <w:lvlJc w:val="left"/>
      <w:pPr>
        <w:ind w:left="5104" w:hanging="360"/>
      </w:pPr>
    </w:lvl>
    <w:lvl w:ilvl="7" w:tplc="2C0A0019" w:tentative="1">
      <w:start w:val="1"/>
      <w:numFmt w:val="lowerLetter"/>
      <w:lvlText w:val="%8."/>
      <w:lvlJc w:val="left"/>
      <w:pPr>
        <w:ind w:left="5824" w:hanging="360"/>
      </w:pPr>
    </w:lvl>
    <w:lvl w:ilvl="8" w:tplc="2C0A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7" w15:restartNumberingAfterBreak="0">
    <w:nsid w:val="69C20E73"/>
    <w:multiLevelType w:val="hybridMultilevel"/>
    <w:tmpl w:val="77D0CE8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E4592D"/>
    <w:multiLevelType w:val="hybridMultilevel"/>
    <w:tmpl w:val="B8F4F032"/>
    <w:lvl w:ilvl="0" w:tplc="3DDEDBF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3517F"/>
    <w:multiLevelType w:val="hybridMultilevel"/>
    <w:tmpl w:val="95CEAE4C"/>
    <w:lvl w:ilvl="0" w:tplc="1AB84E8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EFB229FC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UniversalMath1 BT" w:hAnsi="UniversalMath1 BT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D661EE"/>
    <w:multiLevelType w:val="hybridMultilevel"/>
    <w:tmpl w:val="774AD898"/>
    <w:lvl w:ilvl="0" w:tplc="B212C8D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7030A0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ACF2C73"/>
    <w:multiLevelType w:val="hybridMultilevel"/>
    <w:tmpl w:val="EB1C1980"/>
    <w:lvl w:ilvl="0" w:tplc="CF30154E">
      <w:start w:val="1"/>
      <w:numFmt w:val="bullet"/>
      <w:lvlText w:val=""/>
      <w:lvlJc w:val="left"/>
      <w:pPr>
        <w:tabs>
          <w:tab w:val="num" w:pos="2868"/>
        </w:tabs>
        <w:ind w:left="2792" w:hanging="284"/>
      </w:pPr>
      <w:rPr>
        <w:rFonts w:ascii="Wingdings" w:hAnsi="Wingdings" w:hint="default"/>
        <w:color w:val="3366FF"/>
      </w:rPr>
    </w:lvl>
    <w:lvl w:ilvl="1" w:tplc="0C0A0003">
      <w:start w:val="1"/>
      <w:numFmt w:val="bullet"/>
      <w:lvlText w:val="o"/>
      <w:lvlJc w:val="left"/>
      <w:pPr>
        <w:tabs>
          <w:tab w:val="num" w:pos="2172"/>
        </w:tabs>
        <w:ind w:left="2172" w:hanging="360"/>
      </w:pPr>
      <w:rPr>
        <w:rFonts w:ascii="Courier New" w:hAnsi="Courier New" w:hint="default"/>
      </w:rPr>
    </w:lvl>
    <w:lvl w:ilvl="2" w:tplc="CF30154E">
      <w:start w:val="1"/>
      <w:numFmt w:val="bullet"/>
      <w:lvlText w:val=""/>
      <w:lvlJc w:val="left"/>
      <w:pPr>
        <w:tabs>
          <w:tab w:val="num" w:pos="2892"/>
        </w:tabs>
        <w:ind w:left="2816" w:hanging="284"/>
      </w:pPr>
      <w:rPr>
        <w:rFonts w:ascii="Wingdings" w:hAnsi="Wingdings" w:hint="default"/>
        <w:color w:val="3366FF"/>
      </w:rPr>
    </w:lvl>
    <w:lvl w:ilvl="3" w:tplc="0C0A0001" w:tentative="1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32"/>
        </w:tabs>
        <w:ind w:left="433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52"/>
        </w:tabs>
        <w:ind w:left="50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72"/>
        </w:tabs>
        <w:ind w:left="57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92"/>
        </w:tabs>
        <w:ind w:left="649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12"/>
        </w:tabs>
        <w:ind w:left="721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5"/>
  </w:num>
  <w:num w:numId="3">
    <w:abstractNumId w:val="23"/>
  </w:num>
  <w:num w:numId="4">
    <w:abstractNumId w:val="24"/>
  </w:num>
  <w:num w:numId="5">
    <w:abstractNumId w:val="11"/>
  </w:num>
  <w:num w:numId="6">
    <w:abstractNumId w:val="10"/>
  </w:num>
  <w:num w:numId="7">
    <w:abstractNumId w:val="16"/>
  </w:num>
  <w:num w:numId="8">
    <w:abstractNumId w:val="20"/>
  </w:num>
  <w:num w:numId="9">
    <w:abstractNumId w:val="14"/>
  </w:num>
  <w:num w:numId="10">
    <w:abstractNumId w:val="19"/>
  </w:num>
  <w:num w:numId="11">
    <w:abstractNumId w:val="12"/>
  </w:num>
  <w:num w:numId="12">
    <w:abstractNumId w:val="21"/>
  </w:num>
  <w:num w:numId="13">
    <w:abstractNumId w:val="29"/>
  </w:num>
  <w:num w:numId="14">
    <w:abstractNumId w:val="15"/>
  </w:num>
  <w:num w:numId="15">
    <w:abstractNumId w:val="31"/>
  </w:num>
  <w:num w:numId="16">
    <w:abstractNumId w:val="7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22"/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0"/>
  </w:num>
  <w:num w:numId="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26"/>
  </w:num>
  <w:num w:numId="25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/>
  <w:documentProtection w:edit="forms" w:enforcement="1" w:cryptProviderType="rsaAES" w:cryptAlgorithmClass="hash" w:cryptAlgorithmType="typeAny" w:cryptAlgorithmSid="14" w:cryptSpinCount="100000" w:hash="BFkAiqfAAAJyB+wvMbIyIxNqCoIKYDsIldy8rzYAtPBVLcFqfRtr8Zl3DVnGvGgycDrPZTJZbpA8BMMKrqWzqw==" w:salt="mWdrw5aAIWzOoBruwijP2Q==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ffc,white,#ebebeb,#171717,#0071c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E87"/>
    <w:rsid w:val="0001057B"/>
    <w:rsid w:val="00011942"/>
    <w:rsid w:val="00020CCB"/>
    <w:rsid w:val="0002112A"/>
    <w:rsid w:val="000217BF"/>
    <w:rsid w:val="00021B96"/>
    <w:rsid w:val="0003073E"/>
    <w:rsid w:val="00032E0C"/>
    <w:rsid w:val="000335A3"/>
    <w:rsid w:val="00044938"/>
    <w:rsid w:val="00047485"/>
    <w:rsid w:val="00052BEC"/>
    <w:rsid w:val="00062650"/>
    <w:rsid w:val="000647C6"/>
    <w:rsid w:val="00067D5C"/>
    <w:rsid w:val="00067E74"/>
    <w:rsid w:val="00077B35"/>
    <w:rsid w:val="000808CB"/>
    <w:rsid w:val="00081947"/>
    <w:rsid w:val="000962E8"/>
    <w:rsid w:val="00097ED9"/>
    <w:rsid w:val="000A6B6C"/>
    <w:rsid w:val="000B6A77"/>
    <w:rsid w:val="000C19A8"/>
    <w:rsid w:val="000C33B8"/>
    <w:rsid w:val="000C4072"/>
    <w:rsid w:val="000C5F37"/>
    <w:rsid w:val="000C7F76"/>
    <w:rsid w:val="000D2540"/>
    <w:rsid w:val="000D5DEE"/>
    <w:rsid w:val="000E42E7"/>
    <w:rsid w:val="000E5933"/>
    <w:rsid w:val="000E5AC4"/>
    <w:rsid w:val="000E7D9D"/>
    <w:rsid w:val="000E7F97"/>
    <w:rsid w:val="000F6591"/>
    <w:rsid w:val="000F77D8"/>
    <w:rsid w:val="00102435"/>
    <w:rsid w:val="00107874"/>
    <w:rsid w:val="00111113"/>
    <w:rsid w:val="001168C4"/>
    <w:rsid w:val="00117311"/>
    <w:rsid w:val="00117EFA"/>
    <w:rsid w:val="00130472"/>
    <w:rsid w:val="0013047B"/>
    <w:rsid w:val="00135AE0"/>
    <w:rsid w:val="00135DCF"/>
    <w:rsid w:val="001371B0"/>
    <w:rsid w:val="00137BA4"/>
    <w:rsid w:val="001403B0"/>
    <w:rsid w:val="00141F9A"/>
    <w:rsid w:val="001426C6"/>
    <w:rsid w:val="00151760"/>
    <w:rsid w:val="0015578D"/>
    <w:rsid w:val="00155C1E"/>
    <w:rsid w:val="00155DAF"/>
    <w:rsid w:val="001564E9"/>
    <w:rsid w:val="001617AC"/>
    <w:rsid w:val="0016181A"/>
    <w:rsid w:val="0016314C"/>
    <w:rsid w:val="00164A25"/>
    <w:rsid w:val="00166653"/>
    <w:rsid w:val="00170BF2"/>
    <w:rsid w:val="00173BEE"/>
    <w:rsid w:val="00174761"/>
    <w:rsid w:val="00174E61"/>
    <w:rsid w:val="00180730"/>
    <w:rsid w:val="0018387E"/>
    <w:rsid w:val="00190D03"/>
    <w:rsid w:val="001A1E1F"/>
    <w:rsid w:val="001A58DD"/>
    <w:rsid w:val="001A7222"/>
    <w:rsid w:val="001A77CB"/>
    <w:rsid w:val="001B05F5"/>
    <w:rsid w:val="001B6CBA"/>
    <w:rsid w:val="001B6F8D"/>
    <w:rsid w:val="001C2B34"/>
    <w:rsid w:val="001C2F6E"/>
    <w:rsid w:val="001C4859"/>
    <w:rsid w:val="001C5F7A"/>
    <w:rsid w:val="001C7462"/>
    <w:rsid w:val="001D611F"/>
    <w:rsid w:val="001E2BA9"/>
    <w:rsid w:val="001E3770"/>
    <w:rsid w:val="001E61B3"/>
    <w:rsid w:val="001E6A49"/>
    <w:rsid w:val="001E6B75"/>
    <w:rsid w:val="001F5AA6"/>
    <w:rsid w:val="001F5D76"/>
    <w:rsid w:val="00207010"/>
    <w:rsid w:val="00212731"/>
    <w:rsid w:val="00216E6D"/>
    <w:rsid w:val="00221346"/>
    <w:rsid w:val="002239DF"/>
    <w:rsid w:val="0022468E"/>
    <w:rsid w:val="002258A3"/>
    <w:rsid w:val="00227990"/>
    <w:rsid w:val="002304A3"/>
    <w:rsid w:val="002324F6"/>
    <w:rsid w:val="002344CD"/>
    <w:rsid w:val="0023701C"/>
    <w:rsid w:val="00237DC1"/>
    <w:rsid w:val="00244833"/>
    <w:rsid w:val="00250E11"/>
    <w:rsid w:val="00251FD0"/>
    <w:rsid w:val="00265ABF"/>
    <w:rsid w:val="00267203"/>
    <w:rsid w:val="00281946"/>
    <w:rsid w:val="002902CF"/>
    <w:rsid w:val="002923A3"/>
    <w:rsid w:val="0029377F"/>
    <w:rsid w:val="00295BF8"/>
    <w:rsid w:val="002A12D7"/>
    <w:rsid w:val="002A147C"/>
    <w:rsid w:val="002A2592"/>
    <w:rsid w:val="002A55DC"/>
    <w:rsid w:val="002B1EB7"/>
    <w:rsid w:val="002B4050"/>
    <w:rsid w:val="002B4339"/>
    <w:rsid w:val="002B561E"/>
    <w:rsid w:val="002C1E9E"/>
    <w:rsid w:val="002C2B31"/>
    <w:rsid w:val="002C559F"/>
    <w:rsid w:val="002D7005"/>
    <w:rsid w:val="002E189C"/>
    <w:rsid w:val="002E4AF4"/>
    <w:rsid w:val="002E5BD5"/>
    <w:rsid w:val="002F03CF"/>
    <w:rsid w:val="002F0C8E"/>
    <w:rsid w:val="002F16E2"/>
    <w:rsid w:val="002F2F33"/>
    <w:rsid w:val="002F4471"/>
    <w:rsid w:val="002F62B6"/>
    <w:rsid w:val="00315CB3"/>
    <w:rsid w:val="00315CB8"/>
    <w:rsid w:val="00320612"/>
    <w:rsid w:val="00323FAD"/>
    <w:rsid w:val="00325FEA"/>
    <w:rsid w:val="00326CC1"/>
    <w:rsid w:val="00327B33"/>
    <w:rsid w:val="00330289"/>
    <w:rsid w:val="00331E3F"/>
    <w:rsid w:val="00340C03"/>
    <w:rsid w:val="003458D6"/>
    <w:rsid w:val="00346928"/>
    <w:rsid w:val="003527B8"/>
    <w:rsid w:val="00355A0E"/>
    <w:rsid w:val="00362915"/>
    <w:rsid w:val="003637AB"/>
    <w:rsid w:val="003653BA"/>
    <w:rsid w:val="00366183"/>
    <w:rsid w:val="00366545"/>
    <w:rsid w:val="003701A7"/>
    <w:rsid w:val="0037504C"/>
    <w:rsid w:val="00380837"/>
    <w:rsid w:val="0038174A"/>
    <w:rsid w:val="00383BFB"/>
    <w:rsid w:val="00386BCA"/>
    <w:rsid w:val="00392B7E"/>
    <w:rsid w:val="00393F44"/>
    <w:rsid w:val="003A4B7B"/>
    <w:rsid w:val="003A535F"/>
    <w:rsid w:val="003B39A1"/>
    <w:rsid w:val="003B4671"/>
    <w:rsid w:val="003C4D23"/>
    <w:rsid w:val="003C4D68"/>
    <w:rsid w:val="003C7B41"/>
    <w:rsid w:val="003C7CDC"/>
    <w:rsid w:val="003D0532"/>
    <w:rsid w:val="003D112F"/>
    <w:rsid w:val="003D5BE4"/>
    <w:rsid w:val="003E2546"/>
    <w:rsid w:val="003E3EA2"/>
    <w:rsid w:val="003F0309"/>
    <w:rsid w:val="003F3C74"/>
    <w:rsid w:val="004001F5"/>
    <w:rsid w:val="004015AB"/>
    <w:rsid w:val="0040418F"/>
    <w:rsid w:val="004075A3"/>
    <w:rsid w:val="00411562"/>
    <w:rsid w:val="00411F9F"/>
    <w:rsid w:val="00414035"/>
    <w:rsid w:val="004154DD"/>
    <w:rsid w:val="00421397"/>
    <w:rsid w:val="00421D38"/>
    <w:rsid w:val="0042208A"/>
    <w:rsid w:val="00423354"/>
    <w:rsid w:val="00425E4B"/>
    <w:rsid w:val="004263E1"/>
    <w:rsid w:val="004321DF"/>
    <w:rsid w:val="004356AC"/>
    <w:rsid w:val="00436563"/>
    <w:rsid w:val="0043754F"/>
    <w:rsid w:val="004379A3"/>
    <w:rsid w:val="00441996"/>
    <w:rsid w:val="0046438B"/>
    <w:rsid w:val="00470EF3"/>
    <w:rsid w:val="004762DD"/>
    <w:rsid w:val="0047729A"/>
    <w:rsid w:val="00477A6F"/>
    <w:rsid w:val="00484A6A"/>
    <w:rsid w:val="00487876"/>
    <w:rsid w:val="0049052F"/>
    <w:rsid w:val="00491D1B"/>
    <w:rsid w:val="0049265F"/>
    <w:rsid w:val="00493220"/>
    <w:rsid w:val="004934E8"/>
    <w:rsid w:val="004A0869"/>
    <w:rsid w:val="004A1EA6"/>
    <w:rsid w:val="004A200E"/>
    <w:rsid w:val="004A2649"/>
    <w:rsid w:val="004A507B"/>
    <w:rsid w:val="004A5444"/>
    <w:rsid w:val="004A6BCD"/>
    <w:rsid w:val="004C40B9"/>
    <w:rsid w:val="004C7CB3"/>
    <w:rsid w:val="004D1D20"/>
    <w:rsid w:val="004D2B4C"/>
    <w:rsid w:val="004D5824"/>
    <w:rsid w:val="004D6655"/>
    <w:rsid w:val="004E0A2A"/>
    <w:rsid w:val="004E18EA"/>
    <w:rsid w:val="004E51C8"/>
    <w:rsid w:val="004F002B"/>
    <w:rsid w:val="004F0627"/>
    <w:rsid w:val="004F4B16"/>
    <w:rsid w:val="004F5778"/>
    <w:rsid w:val="004F6CA5"/>
    <w:rsid w:val="00500847"/>
    <w:rsid w:val="0050653B"/>
    <w:rsid w:val="00507AF2"/>
    <w:rsid w:val="005100C6"/>
    <w:rsid w:val="0051115A"/>
    <w:rsid w:val="005111A4"/>
    <w:rsid w:val="00524B7D"/>
    <w:rsid w:val="005251E4"/>
    <w:rsid w:val="00534FAC"/>
    <w:rsid w:val="0054481C"/>
    <w:rsid w:val="00551A8C"/>
    <w:rsid w:val="00552B1C"/>
    <w:rsid w:val="005602AD"/>
    <w:rsid w:val="00560C8C"/>
    <w:rsid w:val="0057380F"/>
    <w:rsid w:val="00593B51"/>
    <w:rsid w:val="005A64A3"/>
    <w:rsid w:val="005B1748"/>
    <w:rsid w:val="005C0EC9"/>
    <w:rsid w:val="005C29DF"/>
    <w:rsid w:val="005C5F8A"/>
    <w:rsid w:val="005C6E1C"/>
    <w:rsid w:val="005C7166"/>
    <w:rsid w:val="005C7EE5"/>
    <w:rsid w:val="005D0E05"/>
    <w:rsid w:val="005E2EFF"/>
    <w:rsid w:val="005E5242"/>
    <w:rsid w:val="005E6BB8"/>
    <w:rsid w:val="005F0DD9"/>
    <w:rsid w:val="005F18C8"/>
    <w:rsid w:val="005F275C"/>
    <w:rsid w:val="005F44B5"/>
    <w:rsid w:val="005F6E29"/>
    <w:rsid w:val="006027BC"/>
    <w:rsid w:val="006048D7"/>
    <w:rsid w:val="0061024F"/>
    <w:rsid w:val="00611893"/>
    <w:rsid w:val="00614513"/>
    <w:rsid w:val="00617DD8"/>
    <w:rsid w:val="00617EBB"/>
    <w:rsid w:val="00634045"/>
    <w:rsid w:val="00640378"/>
    <w:rsid w:val="00641EFB"/>
    <w:rsid w:val="00647E43"/>
    <w:rsid w:val="006730C9"/>
    <w:rsid w:val="006752EF"/>
    <w:rsid w:val="00676C41"/>
    <w:rsid w:val="00683F0B"/>
    <w:rsid w:val="00691773"/>
    <w:rsid w:val="006919F8"/>
    <w:rsid w:val="00691E05"/>
    <w:rsid w:val="0069257A"/>
    <w:rsid w:val="0069337D"/>
    <w:rsid w:val="0069460C"/>
    <w:rsid w:val="006A1836"/>
    <w:rsid w:val="006A2803"/>
    <w:rsid w:val="006A2FA8"/>
    <w:rsid w:val="006A7817"/>
    <w:rsid w:val="006B3F43"/>
    <w:rsid w:val="006C57EF"/>
    <w:rsid w:val="006C6623"/>
    <w:rsid w:val="006C6786"/>
    <w:rsid w:val="006D34B7"/>
    <w:rsid w:val="006D518B"/>
    <w:rsid w:val="006D5B31"/>
    <w:rsid w:val="006E2E28"/>
    <w:rsid w:val="006E6576"/>
    <w:rsid w:val="006F20BF"/>
    <w:rsid w:val="006F26FA"/>
    <w:rsid w:val="006F4930"/>
    <w:rsid w:val="00705F7C"/>
    <w:rsid w:val="00706A23"/>
    <w:rsid w:val="007108DF"/>
    <w:rsid w:val="00710F68"/>
    <w:rsid w:val="007135F4"/>
    <w:rsid w:val="00716DB1"/>
    <w:rsid w:val="00716EED"/>
    <w:rsid w:val="00724453"/>
    <w:rsid w:val="00724757"/>
    <w:rsid w:val="00725119"/>
    <w:rsid w:val="00732DF6"/>
    <w:rsid w:val="00733406"/>
    <w:rsid w:val="00733F49"/>
    <w:rsid w:val="00743561"/>
    <w:rsid w:val="00754F7F"/>
    <w:rsid w:val="007635CE"/>
    <w:rsid w:val="00764C96"/>
    <w:rsid w:val="007657FC"/>
    <w:rsid w:val="00766AE0"/>
    <w:rsid w:val="0076794B"/>
    <w:rsid w:val="00770566"/>
    <w:rsid w:val="0077074D"/>
    <w:rsid w:val="00770A4C"/>
    <w:rsid w:val="007723B1"/>
    <w:rsid w:val="00772FAF"/>
    <w:rsid w:val="00777878"/>
    <w:rsid w:val="00777CD4"/>
    <w:rsid w:val="00786317"/>
    <w:rsid w:val="00786389"/>
    <w:rsid w:val="0079738E"/>
    <w:rsid w:val="007975AC"/>
    <w:rsid w:val="007B2067"/>
    <w:rsid w:val="007B7033"/>
    <w:rsid w:val="007C41F7"/>
    <w:rsid w:val="007E0A05"/>
    <w:rsid w:val="007E7C93"/>
    <w:rsid w:val="007F72E9"/>
    <w:rsid w:val="00810B4A"/>
    <w:rsid w:val="00812A25"/>
    <w:rsid w:val="00812B06"/>
    <w:rsid w:val="00816D6D"/>
    <w:rsid w:val="00822D87"/>
    <w:rsid w:val="00827455"/>
    <w:rsid w:val="00841D7A"/>
    <w:rsid w:val="00843509"/>
    <w:rsid w:val="00846C30"/>
    <w:rsid w:val="008539B9"/>
    <w:rsid w:val="0085466A"/>
    <w:rsid w:val="00856C89"/>
    <w:rsid w:val="0085774A"/>
    <w:rsid w:val="0086172B"/>
    <w:rsid w:val="00861EC7"/>
    <w:rsid w:val="00873A5C"/>
    <w:rsid w:val="00875D2F"/>
    <w:rsid w:val="008841D6"/>
    <w:rsid w:val="00884BAC"/>
    <w:rsid w:val="0089256B"/>
    <w:rsid w:val="00894DB2"/>
    <w:rsid w:val="0089530A"/>
    <w:rsid w:val="008A1E29"/>
    <w:rsid w:val="008A546A"/>
    <w:rsid w:val="008A6737"/>
    <w:rsid w:val="008B1E44"/>
    <w:rsid w:val="008B7BA9"/>
    <w:rsid w:val="008C368E"/>
    <w:rsid w:val="008C4393"/>
    <w:rsid w:val="008C5617"/>
    <w:rsid w:val="008D22A1"/>
    <w:rsid w:val="008D2916"/>
    <w:rsid w:val="008E56BD"/>
    <w:rsid w:val="008E6796"/>
    <w:rsid w:val="008F33CA"/>
    <w:rsid w:val="008F57AF"/>
    <w:rsid w:val="008F6A85"/>
    <w:rsid w:val="00902E62"/>
    <w:rsid w:val="00905547"/>
    <w:rsid w:val="0091418F"/>
    <w:rsid w:val="00914BB2"/>
    <w:rsid w:val="00914C8A"/>
    <w:rsid w:val="00914E87"/>
    <w:rsid w:val="00922B7E"/>
    <w:rsid w:val="0092403C"/>
    <w:rsid w:val="00924B05"/>
    <w:rsid w:val="00927B57"/>
    <w:rsid w:val="009306FF"/>
    <w:rsid w:val="0093228A"/>
    <w:rsid w:val="00935896"/>
    <w:rsid w:val="00936187"/>
    <w:rsid w:val="009403D4"/>
    <w:rsid w:val="00946C48"/>
    <w:rsid w:val="00947394"/>
    <w:rsid w:val="00950E3D"/>
    <w:rsid w:val="0095421B"/>
    <w:rsid w:val="00954CF7"/>
    <w:rsid w:val="00955174"/>
    <w:rsid w:val="00961FD8"/>
    <w:rsid w:val="00965474"/>
    <w:rsid w:val="0096661A"/>
    <w:rsid w:val="00971E2A"/>
    <w:rsid w:val="009723F3"/>
    <w:rsid w:val="00974723"/>
    <w:rsid w:val="009766A0"/>
    <w:rsid w:val="009812B6"/>
    <w:rsid w:val="00995C48"/>
    <w:rsid w:val="009A112B"/>
    <w:rsid w:val="009A2E52"/>
    <w:rsid w:val="009B101A"/>
    <w:rsid w:val="009B149F"/>
    <w:rsid w:val="009B3BB9"/>
    <w:rsid w:val="009B4A6E"/>
    <w:rsid w:val="009B77F9"/>
    <w:rsid w:val="009D3939"/>
    <w:rsid w:val="009D3D71"/>
    <w:rsid w:val="009D4C03"/>
    <w:rsid w:val="009E5DA8"/>
    <w:rsid w:val="009E61D0"/>
    <w:rsid w:val="009F3655"/>
    <w:rsid w:val="009F7659"/>
    <w:rsid w:val="00A00210"/>
    <w:rsid w:val="00A0090C"/>
    <w:rsid w:val="00A0240F"/>
    <w:rsid w:val="00A02C26"/>
    <w:rsid w:val="00A04982"/>
    <w:rsid w:val="00A0647D"/>
    <w:rsid w:val="00A1044B"/>
    <w:rsid w:val="00A107D8"/>
    <w:rsid w:val="00A16AF5"/>
    <w:rsid w:val="00A170D4"/>
    <w:rsid w:val="00A17F40"/>
    <w:rsid w:val="00A21F2F"/>
    <w:rsid w:val="00A33004"/>
    <w:rsid w:val="00A36DAF"/>
    <w:rsid w:val="00A4033C"/>
    <w:rsid w:val="00A40BA6"/>
    <w:rsid w:val="00A418AA"/>
    <w:rsid w:val="00A515E5"/>
    <w:rsid w:val="00A56347"/>
    <w:rsid w:val="00A621B3"/>
    <w:rsid w:val="00A6602B"/>
    <w:rsid w:val="00A719AE"/>
    <w:rsid w:val="00A77107"/>
    <w:rsid w:val="00A77DE0"/>
    <w:rsid w:val="00A802F3"/>
    <w:rsid w:val="00A81901"/>
    <w:rsid w:val="00A83498"/>
    <w:rsid w:val="00A83D42"/>
    <w:rsid w:val="00A861B3"/>
    <w:rsid w:val="00A864A2"/>
    <w:rsid w:val="00A870E9"/>
    <w:rsid w:val="00A9789E"/>
    <w:rsid w:val="00AA46DE"/>
    <w:rsid w:val="00AA61BD"/>
    <w:rsid w:val="00AB5733"/>
    <w:rsid w:val="00AB722E"/>
    <w:rsid w:val="00AB7BC2"/>
    <w:rsid w:val="00AB7D72"/>
    <w:rsid w:val="00AC257D"/>
    <w:rsid w:val="00AC41CC"/>
    <w:rsid w:val="00AC4DF4"/>
    <w:rsid w:val="00AD3802"/>
    <w:rsid w:val="00AD4761"/>
    <w:rsid w:val="00AD7BD7"/>
    <w:rsid w:val="00AE5FE8"/>
    <w:rsid w:val="00AF2C17"/>
    <w:rsid w:val="00AF4AB9"/>
    <w:rsid w:val="00AF4C02"/>
    <w:rsid w:val="00B041E6"/>
    <w:rsid w:val="00B04959"/>
    <w:rsid w:val="00B04FEB"/>
    <w:rsid w:val="00B06D6D"/>
    <w:rsid w:val="00B12146"/>
    <w:rsid w:val="00B122DF"/>
    <w:rsid w:val="00B2134B"/>
    <w:rsid w:val="00B21C60"/>
    <w:rsid w:val="00B22DA4"/>
    <w:rsid w:val="00B3127A"/>
    <w:rsid w:val="00B33F8E"/>
    <w:rsid w:val="00B3475B"/>
    <w:rsid w:val="00B3529D"/>
    <w:rsid w:val="00B47C2F"/>
    <w:rsid w:val="00B5383A"/>
    <w:rsid w:val="00B54298"/>
    <w:rsid w:val="00B54ED4"/>
    <w:rsid w:val="00B75492"/>
    <w:rsid w:val="00B76FBE"/>
    <w:rsid w:val="00B77764"/>
    <w:rsid w:val="00B8175E"/>
    <w:rsid w:val="00B83773"/>
    <w:rsid w:val="00B85785"/>
    <w:rsid w:val="00B85B09"/>
    <w:rsid w:val="00B9551A"/>
    <w:rsid w:val="00BA02CB"/>
    <w:rsid w:val="00BA6868"/>
    <w:rsid w:val="00BA7214"/>
    <w:rsid w:val="00BB121B"/>
    <w:rsid w:val="00BB6B32"/>
    <w:rsid w:val="00BC198D"/>
    <w:rsid w:val="00BC3333"/>
    <w:rsid w:val="00BC5177"/>
    <w:rsid w:val="00BC6A65"/>
    <w:rsid w:val="00BC7C4A"/>
    <w:rsid w:val="00BD2AF4"/>
    <w:rsid w:val="00BD6718"/>
    <w:rsid w:val="00BE1CE9"/>
    <w:rsid w:val="00BE4BCC"/>
    <w:rsid w:val="00BF0188"/>
    <w:rsid w:val="00BF6EB3"/>
    <w:rsid w:val="00C01371"/>
    <w:rsid w:val="00C018D2"/>
    <w:rsid w:val="00C035CA"/>
    <w:rsid w:val="00C1533B"/>
    <w:rsid w:val="00C172D2"/>
    <w:rsid w:val="00C20C17"/>
    <w:rsid w:val="00C23887"/>
    <w:rsid w:val="00C255FD"/>
    <w:rsid w:val="00C2563B"/>
    <w:rsid w:val="00C26154"/>
    <w:rsid w:val="00C27891"/>
    <w:rsid w:val="00C33C7B"/>
    <w:rsid w:val="00C35D27"/>
    <w:rsid w:val="00C40139"/>
    <w:rsid w:val="00C44293"/>
    <w:rsid w:val="00C45C1C"/>
    <w:rsid w:val="00C47133"/>
    <w:rsid w:val="00C537E6"/>
    <w:rsid w:val="00C53C2C"/>
    <w:rsid w:val="00C554C0"/>
    <w:rsid w:val="00C566F2"/>
    <w:rsid w:val="00C56CDF"/>
    <w:rsid w:val="00C614F3"/>
    <w:rsid w:val="00C61960"/>
    <w:rsid w:val="00C63604"/>
    <w:rsid w:val="00C64C0C"/>
    <w:rsid w:val="00C64D25"/>
    <w:rsid w:val="00C664BF"/>
    <w:rsid w:val="00C673FC"/>
    <w:rsid w:val="00C700A6"/>
    <w:rsid w:val="00C72315"/>
    <w:rsid w:val="00C7443F"/>
    <w:rsid w:val="00C76C0C"/>
    <w:rsid w:val="00C828B4"/>
    <w:rsid w:val="00C90135"/>
    <w:rsid w:val="00C90B7D"/>
    <w:rsid w:val="00C9140D"/>
    <w:rsid w:val="00C92230"/>
    <w:rsid w:val="00CA1D88"/>
    <w:rsid w:val="00CA36AD"/>
    <w:rsid w:val="00CA63FF"/>
    <w:rsid w:val="00CA75CB"/>
    <w:rsid w:val="00CA7E17"/>
    <w:rsid w:val="00CB0F04"/>
    <w:rsid w:val="00CB5CB0"/>
    <w:rsid w:val="00CB60F1"/>
    <w:rsid w:val="00CB68BE"/>
    <w:rsid w:val="00CC346F"/>
    <w:rsid w:val="00CC7657"/>
    <w:rsid w:val="00CD4174"/>
    <w:rsid w:val="00CE07D5"/>
    <w:rsid w:val="00CE1908"/>
    <w:rsid w:val="00D05690"/>
    <w:rsid w:val="00D06197"/>
    <w:rsid w:val="00D10105"/>
    <w:rsid w:val="00D105E9"/>
    <w:rsid w:val="00D12AD9"/>
    <w:rsid w:val="00D14F1D"/>
    <w:rsid w:val="00D278E9"/>
    <w:rsid w:val="00D32270"/>
    <w:rsid w:val="00D34BA4"/>
    <w:rsid w:val="00D34BF9"/>
    <w:rsid w:val="00D3601E"/>
    <w:rsid w:val="00D36410"/>
    <w:rsid w:val="00D4343F"/>
    <w:rsid w:val="00D43C94"/>
    <w:rsid w:val="00D55589"/>
    <w:rsid w:val="00D56963"/>
    <w:rsid w:val="00D56A29"/>
    <w:rsid w:val="00D62419"/>
    <w:rsid w:val="00D62DB7"/>
    <w:rsid w:val="00D7119F"/>
    <w:rsid w:val="00D7123C"/>
    <w:rsid w:val="00D719FB"/>
    <w:rsid w:val="00D72290"/>
    <w:rsid w:val="00D73DB1"/>
    <w:rsid w:val="00D76379"/>
    <w:rsid w:val="00D862A2"/>
    <w:rsid w:val="00D87536"/>
    <w:rsid w:val="00D92569"/>
    <w:rsid w:val="00D9318A"/>
    <w:rsid w:val="00DA2045"/>
    <w:rsid w:val="00DA2D21"/>
    <w:rsid w:val="00DA3889"/>
    <w:rsid w:val="00DA52EB"/>
    <w:rsid w:val="00DA619B"/>
    <w:rsid w:val="00DA6AE3"/>
    <w:rsid w:val="00DA7159"/>
    <w:rsid w:val="00DC1BC6"/>
    <w:rsid w:val="00DC3B95"/>
    <w:rsid w:val="00DE5053"/>
    <w:rsid w:val="00DE75DD"/>
    <w:rsid w:val="00DF1867"/>
    <w:rsid w:val="00DF2F6C"/>
    <w:rsid w:val="00DF4A56"/>
    <w:rsid w:val="00E00332"/>
    <w:rsid w:val="00E052F6"/>
    <w:rsid w:val="00E104B2"/>
    <w:rsid w:val="00E141E0"/>
    <w:rsid w:val="00E245BB"/>
    <w:rsid w:val="00E24A74"/>
    <w:rsid w:val="00E34EBE"/>
    <w:rsid w:val="00E36438"/>
    <w:rsid w:val="00E37076"/>
    <w:rsid w:val="00E376FE"/>
    <w:rsid w:val="00E42657"/>
    <w:rsid w:val="00E4556F"/>
    <w:rsid w:val="00E46ECA"/>
    <w:rsid w:val="00E476F4"/>
    <w:rsid w:val="00E61180"/>
    <w:rsid w:val="00E62A4A"/>
    <w:rsid w:val="00E65C61"/>
    <w:rsid w:val="00E70088"/>
    <w:rsid w:val="00E74CA2"/>
    <w:rsid w:val="00E75002"/>
    <w:rsid w:val="00E85C66"/>
    <w:rsid w:val="00E863AB"/>
    <w:rsid w:val="00E8684D"/>
    <w:rsid w:val="00E95B76"/>
    <w:rsid w:val="00E96D3B"/>
    <w:rsid w:val="00EA651C"/>
    <w:rsid w:val="00EA6E8A"/>
    <w:rsid w:val="00EB53C2"/>
    <w:rsid w:val="00EB7486"/>
    <w:rsid w:val="00EC3199"/>
    <w:rsid w:val="00ED2A91"/>
    <w:rsid w:val="00ED7FB6"/>
    <w:rsid w:val="00EE01FB"/>
    <w:rsid w:val="00EE15BC"/>
    <w:rsid w:val="00EE25F3"/>
    <w:rsid w:val="00EE4F35"/>
    <w:rsid w:val="00EE5CFA"/>
    <w:rsid w:val="00EF1BCE"/>
    <w:rsid w:val="00F01B22"/>
    <w:rsid w:val="00F04D5E"/>
    <w:rsid w:val="00F06357"/>
    <w:rsid w:val="00F11939"/>
    <w:rsid w:val="00F15B6A"/>
    <w:rsid w:val="00F255C9"/>
    <w:rsid w:val="00F30207"/>
    <w:rsid w:val="00F30C64"/>
    <w:rsid w:val="00F312A5"/>
    <w:rsid w:val="00F40AF5"/>
    <w:rsid w:val="00F44E49"/>
    <w:rsid w:val="00F45017"/>
    <w:rsid w:val="00F50EAC"/>
    <w:rsid w:val="00F51ADA"/>
    <w:rsid w:val="00F53EE5"/>
    <w:rsid w:val="00F5470D"/>
    <w:rsid w:val="00F63C2E"/>
    <w:rsid w:val="00F65787"/>
    <w:rsid w:val="00F66F1E"/>
    <w:rsid w:val="00F70018"/>
    <w:rsid w:val="00F709F0"/>
    <w:rsid w:val="00F70BD1"/>
    <w:rsid w:val="00F7136C"/>
    <w:rsid w:val="00F71BB3"/>
    <w:rsid w:val="00F80470"/>
    <w:rsid w:val="00F81377"/>
    <w:rsid w:val="00F82F2B"/>
    <w:rsid w:val="00F84307"/>
    <w:rsid w:val="00F8527B"/>
    <w:rsid w:val="00F92FD5"/>
    <w:rsid w:val="00F954FA"/>
    <w:rsid w:val="00F96B03"/>
    <w:rsid w:val="00F979B6"/>
    <w:rsid w:val="00FA5CBB"/>
    <w:rsid w:val="00FA72CB"/>
    <w:rsid w:val="00FB1E89"/>
    <w:rsid w:val="00FB243A"/>
    <w:rsid w:val="00FB4C47"/>
    <w:rsid w:val="00FC20CE"/>
    <w:rsid w:val="00FC5EC4"/>
    <w:rsid w:val="00FC5F9D"/>
    <w:rsid w:val="00FC6A3B"/>
    <w:rsid w:val="00FD27BA"/>
    <w:rsid w:val="00FD748F"/>
    <w:rsid w:val="00FD7EE8"/>
    <w:rsid w:val="00FE4FBC"/>
    <w:rsid w:val="00FE7672"/>
    <w:rsid w:val="00FF02D6"/>
    <w:rsid w:val="00FF0A56"/>
    <w:rsid w:val="00FF53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c,white,#ebebeb,#171717,#0071ce"/>
    </o:shapedefaults>
    <o:shapelayout v:ext="edit">
      <o:idmap v:ext="edit" data="1"/>
    </o:shapelayout>
  </w:shapeDefaults>
  <w:decimalSymbol w:val=","/>
  <w:listSeparator w:val=";"/>
  <w14:docId w14:val="4BF6D9E4"/>
  <w15:docId w15:val="{5CBEE33E-3617-477E-A632-8054A791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Batang" w:hAnsi="Arial" w:cs="Arial"/>
        <w:color w:val="000000"/>
        <w:sz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D34B7"/>
    <w:pPr>
      <w:spacing w:before="120" w:after="120" w:line="240" w:lineRule="auto"/>
      <w:jc w:val="both"/>
    </w:pPr>
    <w:rPr>
      <w:rFonts w:asciiTheme="minorHAnsi" w:hAnsiTheme="minorHAnsi"/>
    </w:rPr>
  </w:style>
  <w:style w:type="paragraph" w:styleId="Ttulo1">
    <w:name w:val="heading 1"/>
    <w:basedOn w:val="Normal1"/>
    <w:next w:val="Normal1"/>
    <w:link w:val="Ttulo1Car"/>
    <w:autoRedefine/>
    <w:qFormat/>
    <w:rsid w:val="006C6623"/>
    <w:pPr>
      <w:keepNext/>
      <w:keepLines/>
      <w:spacing w:line="240" w:lineRule="auto"/>
      <w:ind w:left="425"/>
      <w:contextualSpacing/>
      <w:jc w:val="both"/>
      <w:outlineLvl w:val="0"/>
    </w:pPr>
    <w:rPr>
      <w:rFonts w:ascii="Montserrat" w:eastAsia="Trebuchet MS" w:hAnsi="Montserrat" w:cs="Trebuchet MS"/>
      <w:color w:val="0071CE"/>
      <w:sz w:val="28"/>
    </w:rPr>
  </w:style>
  <w:style w:type="paragraph" w:styleId="Ttulo2">
    <w:name w:val="heading 2"/>
    <w:basedOn w:val="Normal1"/>
    <w:next w:val="Normal1"/>
    <w:link w:val="Ttulo2Car"/>
    <w:qFormat/>
    <w:rsid w:val="006C6623"/>
    <w:pPr>
      <w:keepNext/>
      <w:keepLines/>
      <w:spacing w:before="120" w:after="120"/>
      <w:contextualSpacing/>
      <w:outlineLvl w:val="1"/>
    </w:pPr>
    <w:rPr>
      <w:rFonts w:ascii="Montserrat" w:eastAsia="Trebuchet MS" w:hAnsi="Montserrat" w:cs="Trebuchet MS"/>
      <w:color w:val="0071CE"/>
      <w:sz w:val="24"/>
    </w:rPr>
  </w:style>
  <w:style w:type="paragraph" w:styleId="Ttulo3">
    <w:name w:val="heading 3"/>
    <w:basedOn w:val="Normal1"/>
    <w:next w:val="Normal1"/>
    <w:link w:val="Ttulo3Car"/>
    <w:rsid w:val="00914E87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1"/>
    <w:next w:val="Normal1"/>
    <w:link w:val="Ttulo4Car"/>
    <w:rsid w:val="00914E87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link w:val="Ttulo5Car"/>
    <w:rsid w:val="00914E87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link w:val="Ttulo6Car"/>
    <w:rsid w:val="00914E87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028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914E87"/>
  </w:style>
  <w:style w:type="character" w:customStyle="1" w:styleId="Ttulo1Car">
    <w:name w:val="Título 1 Car"/>
    <w:basedOn w:val="Fuentedeprrafopredeter"/>
    <w:link w:val="Ttulo1"/>
    <w:rsid w:val="006C6623"/>
    <w:rPr>
      <w:rFonts w:ascii="Montserrat" w:eastAsia="Trebuchet MS" w:hAnsi="Montserrat" w:cs="Trebuchet MS"/>
      <w:color w:val="0071CE"/>
      <w:sz w:val="28"/>
    </w:rPr>
  </w:style>
  <w:style w:type="character" w:customStyle="1" w:styleId="Ttulo2Car">
    <w:name w:val="Título 2 Car"/>
    <w:basedOn w:val="Fuentedeprrafopredeter"/>
    <w:link w:val="Ttulo2"/>
    <w:rsid w:val="006C6623"/>
    <w:rPr>
      <w:rFonts w:ascii="Montserrat" w:eastAsia="Trebuchet MS" w:hAnsi="Montserrat" w:cs="Trebuchet MS"/>
      <w:color w:val="0071CE"/>
      <w:sz w:val="24"/>
    </w:rPr>
  </w:style>
  <w:style w:type="character" w:customStyle="1" w:styleId="Ttulo3Car">
    <w:name w:val="Título 3 Car"/>
    <w:basedOn w:val="Fuentedeprrafopredeter"/>
    <w:link w:val="Ttulo3"/>
    <w:rsid w:val="00725119"/>
    <w:rPr>
      <w:rFonts w:ascii="Trebuchet MS" w:eastAsia="Trebuchet MS" w:hAnsi="Trebuchet MS" w:cs="Trebuchet MS"/>
      <w:b/>
      <w:color w:val="666666"/>
      <w:sz w:val="24"/>
    </w:rPr>
  </w:style>
  <w:style w:type="character" w:customStyle="1" w:styleId="Ttulo4Car">
    <w:name w:val="Título 4 Car"/>
    <w:basedOn w:val="Fuentedeprrafopredeter"/>
    <w:link w:val="Ttulo4"/>
    <w:rsid w:val="00725119"/>
    <w:rPr>
      <w:rFonts w:ascii="Trebuchet MS" w:eastAsia="Trebuchet MS" w:hAnsi="Trebuchet MS" w:cs="Trebuchet MS"/>
      <w:color w:val="666666"/>
      <w:u w:val="single"/>
    </w:rPr>
  </w:style>
  <w:style w:type="character" w:customStyle="1" w:styleId="Ttulo5Car">
    <w:name w:val="Título 5 Car"/>
    <w:basedOn w:val="Fuentedeprrafopredeter"/>
    <w:link w:val="Ttulo5"/>
    <w:rsid w:val="00725119"/>
    <w:rPr>
      <w:rFonts w:ascii="Trebuchet MS" w:eastAsia="Trebuchet MS" w:hAnsi="Trebuchet MS" w:cs="Trebuchet MS"/>
      <w:color w:val="666666"/>
    </w:rPr>
  </w:style>
  <w:style w:type="character" w:customStyle="1" w:styleId="Ttulo6Car">
    <w:name w:val="Título 6 Car"/>
    <w:basedOn w:val="Fuentedeprrafopredeter"/>
    <w:link w:val="Ttulo6"/>
    <w:rsid w:val="00725119"/>
    <w:rPr>
      <w:rFonts w:ascii="Trebuchet MS" w:eastAsia="Trebuchet MS" w:hAnsi="Trebuchet MS" w:cs="Trebuchet MS"/>
      <w:i/>
      <w:color w:val="66666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028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table" w:customStyle="1" w:styleId="TableNormal">
    <w:name w:val="Table Normal"/>
    <w:rsid w:val="00914E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aliases w:val="Título Principal"/>
    <w:basedOn w:val="Normal1"/>
    <w:next w:val="Normal1"/>
    <w:link w:val="TtuloCar"/>
    <w:qFormat/>
    <w:rsid w:val="00C64C0C"/>
    <w:pPr>
      <w:keepNext/>
      <w:keepLines/>
      <w:spacing w:line="240" w:lineRule="auto"/>
      <w:contextualSpacing/>
      <w:jc w:val="center"/>
    </w:pPr>
    <w:rPr>
      <w:rFonts w:ascii="Montserrat" w:eastAsia="Trebuchet MS" w:hAnsi="Montserrat" w:cs="Trebuchet MS"/>
      <w:color w:val="0071CE"/>
      <w:sz w:val="32"/>
    </w:rPr>
  </w:style>
  <w:style w:type="character" w:customStyle="1" w:styleId="TtuloCar">
    <w:name w:val="Título Car"/>
    <w:aliases w:val="Título Principal Car"/>
    <w:basedOn w:val="Fuentedeprrafopredeter"/>
    <w:link w:val="Ttulo"/>
    <w:rsid w:val="00C64C0C"/>
    <w:rPr>
      <w:rFonts w:ascii="Montserrat" w:eastAsia="Trebuchet MS" w:hAnsi="Montserrat" w:cs="Trebuchet MS"/>
      <w:color w:val="0071CE"/>
      <w:sz w:val="32"/>
    </w:rPr>
  </w:style>
  <w:style w:type="paragraph" w:styleId="Subttulo">
    <w:name w:val="Subtitle"/>
    <w:basedOn w:val="Normal1"/>
    <w:next w:val="Normal1"/>
    <w:link w:val="SubttuloCar"/>
    <w:rsid w:val="00914E87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tuloCar">
    <w:name w:val="Subtítulo Car"/>
    <w:basedOn w:val="Fuentedeprrafopredeter"/>
    <w:link w:val="Subttulo"/>
    <w:rsid w:val="00725119"/>
    <w:rPr>
      <w:rFonts w:ascii="Trebuchet MS" w:eastAsia="Trebuchet MS" w:hAnsi="Trebuchet MS" w:cs="Trebuchet MS"/>
      <w:i/>
      <w:color w:val="666666"/>
      <w:sz w:val="26"/>
    </w:rPr>
  </w:style>
  <w:style w:type="paragraph" w:styleId="Encabezado">
    <w:name w:val="header"/>
    <w:basedOn w:val="Normal"/>
    <w:link w:val="EncabezadoCar"/>
    <w:unhideWhenUsed/>
    <w:rsid w:val="001C2F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C2F6E"/>
  </w:style>
  <w:style w:type="paragraph" w:styleId="Piedepgina">
    <w:name w:val="footer"/>
    <w:basedOn w:val="Normal"/>
    <w:link w:val="PiedepginaCar"/>
    <w:unhideWhenUsed/>
    <w:rsid w:val="001C2F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C2F6E"/>
  </w:style>
  <w:style w:type="paragraph" w:styleId="Textodeglobo">
    <w:name w:val="Balloon Text"/>
    <w:basedOn w:val="Normal"/>
    <w:link w:val="TextodegloboCar"/>
    <w:uiPriority w:val="99"/>
    <w:semiHidden/>
    <w:unhideWhenUsed/>
    <w:rsid w:val="001C2F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2F6E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047485"/>
    <w:pPr>
      <w:overflowPunct w:val="0"/>
      <w:autoSpaceDE w:val="0"/>
      <w:autoSpaceDN w:val="0"/>
      <w:adjustRightInd w:val="0"/>
      <w:textAlignment w:val="baseline"/>
    </w:pPr>
    <w:rPr>
      <w:rFonts w:ascii="Century Gothic" w:eastAsia="Times New Roman" w:hAnsi="Century Gothic" w:cs="Times New Roman"/>
      <w:color w:val="auto"/>
      <w:sz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47485"/>
    <w:rPr>
      <w:rFonts w:ascii="Century Gothic" w:eastAsia="Times New Roman" w:hAnsi="Century Gothic" w:cs="Times New Roman"/>
      <w:color w:val="auto"/>
      <w:sz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D62DB7"/>
    <w:pPr>
      <w:spacing w:after="200"/>
      <w:ind w:left="720"/>
      <w:contextualSpacing/>
    </w:pPr>
    <w:rPr>
      <w:rFonts w:eastAsiaTheme="minorHAnsi" w:cstheme="minorBidi"/>
      <w:color w:val="auto"/>
      <w:szCs w:val="22"/>
      <w:lang w:eastAsia="en-US"/>
    </w:rPr>
  </w:style>
  <w:style w:type="paragraph" w:customStyle="1" w:styleId="Default">
    <w:name w:val="Default"/>
    <w:uiPriority w:val="99"/>
    <w:rsid w:val="00097ED9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utor">
    <w:name w:val="Autor"/>
    <w:basedOn w:val="Default"/>
    <w:next w:val="Default"/>
    <w:uiPriority w:val="99"/>
    <w:rsid w:val="002C2B31"/>
    <w:rPr>
      <w:rFonts w:ascii="Arial" w:hAnsi="Arial" w:cs="Arial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107874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107874"/>
  </w:style>
  <w:style w:type="paragraph" w:customStyle="1" w:styleId="Normal10">
    <w:name w:val="Normal1"/>
    <w:rsid w:val="00117EFA"/>
  </w:style>
  <w:style w:type="paragraph" w:styleId="NormalWeb">
    <w:name w:val="Normal (Web)"/>
    <w:basedOn w:val="Normal"/>
    <w:uiPriority w:val="99"/>
    <w:rsid w:val="00B7776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uiPriority w:val="22"/>
    <w:qFormat/>
    <w:rsid w:val="00B77764"/>
    <w:rPr>
      <w:b/>
      <w:bCs/>
    </w:rPr>
  </w:style>
  <w:style w:type="character" w:styleId="Hipervnculo">
    <w:name w:val="Hyperlink"/>
    <w:uiPriority w:val="99"/>
    <w:rsid w:val="00B77764"/>
    <w:rPr>
      <w:color w:val="990000"/>
      <w:u w:val="single"/>
    </w:rPr>
  </w:style>
  <w:style w:type="paragraph" w:customStyle="1" w:styleId="texto">
    <w:name w:val="texto"/>
    <w:basedOn w:val="Normal"/>
    <w:uiPriority w:val="99"/>
    <w:rsid w:val="00B77764"/>
    <w:pPr>
      <w:spacing w:before="100" w:beforeAutospacing="1" w:after="100" w:afterAutospacing="1" w:line="300" w:lineRule="atLeast"/>
    </w:pPr>
    <w:rPr>
      <w:rFonts w:eastAsia="Times New Roman"/>
      <w:sz w:val="17"/>
      <w:szCs w:val="17"/>
      <w:lang w:val="es-ES" w:eastAsia="es-ES"/>
    </w:rPr>
  </w:style>
  <w:style w:type="paragraph" w:customStyle="1" w:styleId="Estilo1">
    <w:name w:val="Estilo1"/>
    <w:basedOn w:val="Normal"/>
    <w:link w:val="Estilo1Car"/>
    <w:uiPriority w:val="99"/>
    <w:rsid w:val="00D76379"/>
    <w:pPr>
      <w:spacing w:after="80" w:line="360" w:lineRule="auto"/>
    </w:pPr>
    <w:rPr>
      <w:rFonts w:eastAsia="Times New Roman" w:cs="Times New Roman"/>
      <w:color w:val="auto"/>
      <w:sz w:val="24"/>
      <w:lang w:eastAsia="es-ES"/>
    </w:rPr>
  </w:style>
  <w:style w:type="paragraph" w:styleId="Textoindependiente3">
    <w:name w:val="Body Text 3"/>
    <w:aliases w:val=" Car1,Car1"/>
    <w:basedOn w:val="Normal"/>
    <w:link w:val="Textoindependiente3Car"/>
    <w:uiPriority w:val="99"/>
    <w:semiHidden/>
    <w:unhideWhenUsed/>
    <w:rsid w:val="00D76379"/>
    <w:rPr>
      <w:rFonts w:ascii="Calibri" w:eastAsia="Calibri" w:hAnsi="Calibri" w:cs="Times New Roman"/>
      <w:color w:val="auto"/>
      <w:sz w:val="16"/>
      <w:szCs w:val="16"/>
      <w:lang w:val="en-US" w:eastAsia="en-US"/>
    </w:rPr>
  </w:style>
  <w:style w:type="character" w:customStyle="1" w:styleId="Textoindependiente3Car">
    <w:name w:val="Texto independiente 3 Car"/>
    <w:aliases w:val=" Car1 Car,Car1 Car"/>
    <w:basedOn w:val="Fuentedeprrafopredeter"/>
    <w:link w:val="Textoindependiente3"/>
    <w:uiPriority w:val="99"/>
    <w:semiHidden/>
    <w:rsid w:val="00D76379"/>
    <w:rPr>
      <w:rFonts w:ascii="Calibri" w:eastAsia="Calibri" w:hAnsi="Calibri" w:cs="Times New Roman"/>
      <w:color w:val="auto"/>
      <w:sz w:val="16"/>
      <w:szCs w:val="16"/>
      <w:lang w:val="en-US" w:eastAsia="en-US"/>
    </w:rPr>
  </w:style>
  <w:style w:type="paragraph" w:customStyle="1" w:styleId="titulo1">
    <w:name w:val="titulo1"/>
    <w:basedOn w:val="Normal"/>
    <w:next w:val="Normal"/>
    <w:uiPriority w:val="99"/>
    <w:qFormat/>
    <w:rsid w:val="00D76379"/>
    <w:pPr>
      <w:spacing w:line="288" w:lineRule="auto"/>
    </w:pPr>
    <w:rPr>
      <w:rFonts w:eastAsia="Times New Roman" w:cs="Times New Roman"/>
      <w:b/>
      <w:bCs/>
      <w:color w:val="auto"/>
      <w:szCs w:val="22"/>
      <w:lang w:eastAsia="es-ES"/>
    </w:rPr>
  </w:style>
  <w:style w:type="character" w:customStyle="1" w:styleId="mw-headline">
    <w:name w:val="mw-headline"/>
    <w:basedOn w:val="Fuentedeprrafopredeter"/>
    <w:rsid w:val="00507AF2"/>
  </w:style>
  <w:style w:type="character" w:customStyle="1" w:styleId="mw-editsection1">
    <w:name w:val="mw-editsection1"/>
    <w:basedOn w:val="Fuentedeprrafopredeter"/>
    <w:rsid w:val="00507AF2"/>
  </w:style>
  <w:style w:type="character" w:customStyle="1" w:styleId="mw-editsection-bracket">
    <w:name w:val="mw-editsection-bracket"/>
    <w:basedOn w:val="Fuentedeprrafopredeter"/>
    <w:rsid w:val="00507AF2"/>
  </w:style>
  <w:style w:type="paragraph" w:customStyle="1" w:styleId="titulo2">
    <w:name w:val="titulo2"/>
    <w:basedOn w:val="titulo1"/>
    <w:next w:val="Normal"/>
    <w:uiPriority w:val="99"/>
    <w:rsid w:val="00EE4F35"/>
    <w:pPr>
      <w:spacing w:before="80" w:after="200"/>
    </w:pPr>
    <w:rPr>
      <w:sz w:val="24"/>
    </w:rPr>
  </w:style>
  <w:style w:type="paragraph" w:customStyle="1" w:styleId="Titulo3">
    <w:name w:val="Titulo3"/>
    <w:basedOn w:val="titulo2"/>
    <w:next w:val="Normal"/>
    <w:uiPriority w:val="99"/>
    <w:rsid w:val="00EE4F35"/>
    <w:pPr>
      <w:spacing w:before="120" w:after="240"/>
    </w:pPr>
    <w:rPr>
      <w:sz w:val="28"/>
    </w:rPr>
  </w:style>
  <w:style w:type="character" w:customStyle="1" w:styleId="corchete-llamada1">
    <w:name w:val="corchete-llamada1"/>
    <w:basedOn w:val="Fuentedeprrafopredeter"/>
    <w:rsid w:val="00766AE0"/>
    <w:rPr>
      <w:vanish/>
      <w:webHidden w:val="0"/>
      <w:specVanish w:val="0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22D87"/>
    <w:pPr>
      <w:spacing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22D87"/>
  </w:style>
  <w:style w:type="paragraph" w:styleId="Sangra3detindependiente">
    <w:name w:val="Body Text Indent 3"/>
    <w:basedOn w:val="Normal"/>
    <w:link w:val="Sangra3detindependienteCar"/>
    <w:uiPriority w:val="99"/>
    <w:rsid w:val="00822D87"/>
    <w:pPr>
      <w:ind w:left="283"/>
    </w:pPr>
    <w:rPr>
      <w:rFonts w:ascii="Times New Roman" w:eastAsia="Times New Roman" w:hAnsi="Times New Roman" w:cs="Times New Roman"/>
      <w:color w:val="auto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822D87"/>
    <w:rPr>
      <w:rFonts w:ascii="Times New Roman" w:eastAsia="Times New Roman" w:hAnsi="Times New Roman" w:cs="Times New Roman"/>
      <w:color w:val="auto"/>
      <w:sz w:val="16"/>
      <w:szCs w:val="16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6C6623"/>
    <w:pPr>
      <w:tabs>
        <w:tab w:val="right" w:leader="dot" w:pos="10468"/>
      </w:tabs>
      <w:spacing w:before="0" w:after="100" w:line="259" w:lineRule="auto"/>
      <w:ind w:left="220"/>
      <w:jc w:val="left"/>
    </w:pPr>
    <w:rPr>
      <w:rFonts w:eastAsiaTheme="minorEastAsia" w:cs="Times New Roman"/>
      <w:noProof/>
      <w:color w:val="auto"/>
      <w:szCs w:val="22"/>
      <w:lang w:val="en-US" w:eastAsia="en-U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16314C"/>
    <w:pPr>
      <w:ind w:left="220" w:hanging="220"/>
    </w:pPr>
  </w:style>
  <w:style w:type="paragraph" w:styleId="Ttulodendice">
    <w:name w:val="index heading"/>
    <w:basedOn w:val="Normal"/>
    <w:next w:val="ndice1"/>
    <w:rsid w:val="0016314C"/>
    <w:pPr>
      <w:suppressAutoHyphens/>
    </w:pPr>
    <w:rPr>
      <w:rFonts w:ascii="Courier" w:eastAsia="Times New Roman" w:hAnsi="Courier" w:cs="Courier New"/>
      <w:color w:val="auto"/>
      <w:sz w:val="20"/>
      <w:lang w:val="es-ES" w:eastAsia="ar-SA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314C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314C"/>
  </w:style>
  <w:style w:type="paragraph" w:customStyle="1" w:styleId="Normal2">
    <w:name w:val="Normal2"/>
    <w:rsid w:val="00954CF7"/>
  </w:style>
  <w:style w:type="character" w:styleId="Nmerodepgina">
    <w:name w:val="page number"/>
    <w:basedOn w:val="Fuentedeprrafopredeter"/>
    <w:rsid w:val="00954CF7"/>
  </w:style>
  <w:style w:type="character" w:styleId="Hipervnculovisitado">
    <w:name w:val="FollowedHyperlink"/>
    <w:basedOn w:val="Fuentedeprrafopredeter"/>
    <w:uiPriority w:val="99"/>
    <w:semiHidden/>
    <w:unhideWhenUsed/>
    <w:rsid w:val="00FF53B3"/>
    <w:rPr>
      <w:color w:val="800080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25119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25119"/>
    <w:rPr>
      <w:sz w:val="20"/>
    </w:rPr>
  </w:style>
  <w:style w:type="paragraph" w:customStyle="1" w:styleId="Estilo3">
    <w:name w:val="Estilo3"/>
    <w:basedOn w:val="Estilo1"/>
    <w:uiPriority w:val="99"/>
    <w:qFormat/>
    <w:rsid w:val="00725119"/>
    <w:pPr>
      <w:spacing w:line="276" w:lineRule="auto"/>
    </w:pPr>
    <w:rPr>
      <w:bCs/>
      <w:sz w:val="22"/>
      <w:szCs w:val="22"/>
    </w:rPr>
  </w:style>
  <w:style w:type="paragraph" w:customStyle="1" w:styleId="cuerposeccion">
    <w:name w:val="cuerposeccion"/>
    <w:basedOn w:val="Normal"/>
    <w:uiPriority w:val="99"/>
    <w:rsid w:val="0072511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Refdenotaalpie">
    <w:name w:val="footnote reference"/>
    <w:basedOn w:val="Fuentedeprrafopredeter"/>
    <w:uiPriority w:val="99"/>
    <w:semiHidden/>
    <w:unhideWhenUsed/>
    <w:rsid w:val="00725119"/>
    <w:rPr>
      <w:vertAlign w:val="superscript"/>
    </w:rPr>
  </w:style>
  <w:style w:type="character" w:customStyle="1" w:styleId="resaltado1">
    <w:name w:val="resaltado1"/>
    <w:basedOn w:val="Fuentedeprrafopredeter"/>
    <w:rsid w:val="00725119"/>
    <w:rPr>
      <w:b/>
      <w:bCs/>
      <w:color w:val="6C6CCA"/>
    </w:rPr>
  </w:style>
  <w:style w:type="character" w:customStyle="1" w:styleId="ventanas1">
    <w:name w:val="ventanas1"/>
    <w:basedOn w:val="Fuentedeprrafopredeter"/>
    <w:rsid w:val="00725119"/>
    <w:rPr>
      <w:b/>
      <w:bCs/>
      <w:color w:val="800000"/>
    </w:rPr>
  </w:style>
  <w:style w:type="character" w:customStyle="1" w:styleId="valores1">
    <w:name w:val="valores1"/>
    <w:basedOn w:val="Fuentedeprrafopredeter"/>
    <w:rsid w:val="00725119"/>
    <w:rPr>
      <w:b/>
      <w:bCs/>
      <w:i/>
      <w:iCs/>
    </w:rPr>
  </w:style>
  <w:style w:type="character" w:customStyle="1" w:styleId="hs-cta-node">
    <w:name w:val="hs-cta-node"/>
    <w:basedOn w:val="Fuentedeprrafopredeter"/>
    <w:rsid w:val="00725119"/>
  </w:style>
  <w:style w:type="character" w:customStyle="1" w:styleId="hscoswrapper">
    <w:name w:val="hs_cos_wrapper"/>
    <w:basedOn w:val="Fuentedeprrafopredeter"/>
    <w:rsid w:val="00725119"/>
  </w:style>
  <w:style w:type="table" w:styleId="Tablaconcuadrcula">
    <w:name w:val="Table Grid"/>
    <w:basedOn w:val="Tablanormal"/>
    <w:uiPriority w:val="59"/>
    <w:rsid w:val="00D931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independiente21">
    <w:name w:val="Texto independiente 21"/>
    <w:basedOn w:val="Normal"/>
    <w:rsid w:val="008539B9"/>
    <w:pPr>
      <w:suppressAutoHyphens/>
    </w:pPr>
    <w:rPr>
      <w:rFonts w:ascii="Times New Roman" w:eastAsia="Times New Roman" w:hAnsi="Times New Roman" w:cs="Times New Roman"/>
      <w:color w:val="auto"/>
      <w:sz w:val="24"/>
      <w:lang w:eastAsia="ar-SA"/>
    </w:rPr>
  </w:style>
  <w:style w:type="paragraph" w:styleId="Cita">
    <w:name w:val="Quote"/>
    <w:basedOn w:val="Normal"/>
    <w:next w:val="Normal"/>
    <w:link w:val="CitaCar"/>
    <w:uiPriority w:val="29"/>
    <w:qFormat/>
    <w:rsid w:val="00A719AE"/>
    <w:pPr>
      <w:spacing w:before="80" w:after="80"/>
      <w:ind w:left="720" w:right="862"/>
    </w:pPr>
    <w:rPr>
      <w:i/>
      <w:iCs/>
      <w:color w:val="404040" w:themeColor="text1" w:themeTint="BF"/>
      <w:sz w:val="20"/>
    </w:rPr>
  </w:style>
  <w:style w:type="character" w:customStyle="1" w:styleId="CitaCar">
    <w:name w:val="Cita Car"/>
    <w:basedOn w:val="Fuentedeprrafopredeter"/>
    <w:link w:val="Cita"/>
    <w:uiPriority w:val="29"/>
    <w:rsid w:val="00A719AE"/>
    <w:rPr>
      <w:rFonts w:asciiTheme="minorHAnsi" w:hAnsiTheme="minorHAnsi"/>
      <w:i/>
      <w:iCs/>
      <w:color w:val="404040" w:themeColor="text1" w:themeTint="BF"/>
      <w:sz w:val="20"/>
    </w:rPr>
  </w:style>
  <w:style w:type="paragraph" w:customStyle="1" w:styleId="ParrafoNomal">
    <w:name w:val="Parrafo Nomal"/>
    <w:basedOn w:val="Normal"/>
    <w:link w:val="ParrafoNomalCar"/>
    <w:qFormat/>
    <w:rsid w:val="00A719AE"/>
    <w:pPr>
      <w:spacing w:before="40" w:after="40"/>
      <w:ind w:firstLine="284"/>
    </w:pPr>
    <w:rPr>
      <w:color w:val="0D0D0D" w:themeColor="text1" w:themeTint="F2"/>
      <w:sz w:val="20"/>
    </w:rPr>
  </w:style>
  <w:style w:type="paragraph" w:customStyle="1" w:styleId="Vietas1">
    <w:name w:val="Viñetas 1"/>
    <w:basedOn w:val="Estilo1"/>
    <w:link w:val="Vietas1Car"/>
    <w:qFormat/>
    <w:rsid w:val="0042208A"/>
    <w:pPr>
      <w:numPr>
        <w:numId w:val="2"/>
      </w:numPr>
      <w:spacing w:before="40" w:after="40" w:line="240" w:lineRule="auto"/>
      <w:contextualSpacing/>
      <w:jc w:val="left"/>
    </w:pPr>
    <w:rPr>
      <w:rFonts w:cs="Arial"/>
      <w:color w:val="0D0D0D" w:themeColor="text1" w:themeTint="F2"/>
      <w:sz w:val="20"/>
      <w:szCs w:val="22"/>
    </w:rPr>
  </w:style>
  <w:style w:type="character" w:customStyle="1" w:styleId="ParrafoNomalCar">
    <w:name w:val="Parrafo Nomal Car"/>
    <w:basedOn w:val="Fuentedeprrafopredeter"/>
    <w:link w:val="ParrafoNomal"/>
    <w:rsid w:val="00A719AE"/>
    <w:rPr>
      <w:rFonts w:asciiTheme="minorHAnsi" w:hAnsiTheme="minorHAnsi"/>
      <w:color w:val="0D0D0D" w:themeColor="text1" w:themeTint="F2"/>
      <w:sz w:val="20"/>
    </w:rPr>
  </w:style>
  <w:style w:type="paragraph" w:styleId="Descripcin">
    <w:name w:val="caption"/>
    <w:basedOn w:val="Normal"/>
    <w:next w:val="Normal"/>
    <w:uiPriority w:val="35"/>
    <w:unhideWhenUsed/>
    <w:qFormat/>
    <w:rsid w:val="00A719AE"/>
    <w:pPr>
      <w:spacing w:before="0" w:after="200"/>
      <w:ind w:left="720"/>
    </w:pPr>
    <w:rPr>
      <w:b/>
      <w:iCs/>
      <w:color w:val="262626" w:themeColor="text1" w:themeTint="D9"/>
      <w:sz w:val="18"/>
      <w:szCs w:val="18"/>
    </w:rPr>
  </w:style>
  <w:style w:type="character" w:customStyle="1" w:styleId="Estilo1Car">
    <w:name w:val="Estilo1 Car"/>
    <w:basedOn w:val="Fuentedeprrafopredeter"/>
    <w:link w:val="Estilo1"/>
    <w:uiPriority w:val="99"/>
    <w:rsid w:val="00FF02D6"/>
    <w:rPr>
      <w:rFonts w:asciiTheme="minorHAnsi" w:eastAsia="Times New Roman" w:hAnsiTheme="minorHAnsi" w:cs="Times New Roman"/>
      <w:color w:val="auto"/>
      <w:sz w:val="24"/>
      <w:lang w:eastAsia="es-ES"/>
    </w:rPr>
  </w:style>
  <w:style w:type="character" w:customStyle="1" w:styleId="Vietas1Car">
    <w:name w:val="Viñetas 1 Car"/>
    <w:basedOn w:val="Estilo1Car"/>
    <w:link w:val="Vietas1"/>
    <w:rsid w:val="000E5933"/>
    <w:rPr>
      <w:rFonts w:asciiTheme="minorHAnsi" w:eastAsia="Times New Roman" w:hAnsiTheme="minorHAnsi" w:cs="Times New Roman"/>
      <w:color w:val="0D0D0D" w:themeColor="text1" w:themeTint="F2"/>
      <w:sz w:val="20"/>
      <w:szCs w:val="22"/>
      <w:lang w:eastAsia="es-ES"/>
    </w:rPr>
  </w:style>
  <w:style w:type="paragraph" w:customStyle="1" w:styleId="Numeracion1">
    <w:name w:val="Numeracion 1."/>
    <w:basedOn w:val="Prrafodelista"/>
    <w:link w:val="Numeracion1Car"/>
    <w:qFormat/>
    <w:rsid w:val="00A719AE"/>
    <w:pPr>
      <w:numPr>
        <w:numId w:val="1"/>
      </w:numPr>
      <w:ind w:left="1080"/>
      <w:jc w:val="left"/>
    </w:pPr>
    <w:rPr>
      <w:sz w:val="20"/>
    </w:rPr>
  </w:style>
  <w:style w:type="paragraph" w:customStyle="1" w:styleId="Encabezadogris">
    <w:name w:val="Encabezado gris"/>
    <w:basedOn w:val="Estilo1"/>
    <w:link w:val="EncabezadogrisCar"/>
    <w:qFormat/>
    <w:rsid w:val="000E5933"/>
    <w:pPr>
      <w:spacing w:line="240" w:lineRule="auto"/>
    </w:pPr>
    <w:rPr>
      <w:rFonts w:ascii="Montserrat" w:hAnsi="Montserrat"/>
      <w:b/>
      <w:noProof/>
      <w:color w:val="0D0D0D" w:themeColor="text1" w:themeTint="F2"/>
      <w:sz w:val="20"/>
      <w:lang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C4D23"/>
    <w:rPr>
      <w:rFonts w:asciiTheme="minorHAnsi" w:eastAsiaTheme="minorHAnsi" w:hAnsiTheme="minorHAnsi" w:cstheme="minorBidi"/>
      <w:color w:val="auto"/>
      <w:szCs w:val="22"/>
      <w:lang w:eastAsia="en-US"/>
    </w:rPr>
  </w:style>
  <w:style w:type="character" w:customStyle="1" w:styleId="Numeracion1Car">
    <w:name w:val="Numeracion 1. Car"/>
    <w:basedOn w:val="PrrafodelistaCar"/>
    <w:link w:val="Numeracion1"/>
    <w:rsid w:val="00A719AE"/>
    <w:rPr>
      <w:rFonts w:asciiTheme="minorHAnsi" w:eastAsiaTheme="minorHAnsi" w:hAnsiTheme="minorHAnsi" w:cstheme="minorBidi"/>
      <w:color w:val="auto"/>
      <w:sz w:val="20"/>
      <w:szCs w:val="22"/>
      <w:lang w:eastAsia="en-US"/>
    </w:rPr>
  </w:style>
  <w:style w:type="paragraph" w:customStyle="1" w:styleId="Bibliografiayreferencias">
    <w:name w:val="Bibliografia y referencias."/>
    <w:basedOn w:val="Normal"/>
    <w:link w:val="BibliografiayreferenciasCar"/>
    <w:qFormat/>
    <w:rsid w:val="00B3127A"/>
    <w:pPr>
      <w:spacing w:before="240" w:after="240"/>
      <w:ind w:left="1571" w:hanging="851"/>
    </w:pPr>
    <w:rPr>
      <w:rFonts w:ascii="Montserrat" w:hAnsi="Montserrat"/>
      <w:bCs/>
      <w:color w:val="auto"/>
      <w:sz w:val="20"/>
      <w:szCs w:val="22"/>
    </w:rPr>
  </w:style>
  <w:style w:type="character" w:customStyle="1" w:styleId="EncabezadogrisCar">
    <w:name w:val="Encabezado gris Car"/>
    <w:basedOn w:val="Estilo1Car"/>
    <w:link w:val="Encabezadogris"/>
    <w:rsid w:val="000E5933"/>
    <w:rPr>
      <w:rFonts w:ascii="Montserrat" w:eastAsia="Times New Roman" w:hAnsi="Montserrat" w:cs="Times New Roman"/>
      <w:b/>
      <w:noProof/>
      <w:color w:val="0D0D0D" w:themeColor="text1" w:themeTint="F2"/>
      <w:sz w:val="20"/>
      <w:lang w:eastAsia="es-ES"/>
    </w:rPr>
  </w:style>
  <w:style w:type="paragraph" w:styleId="Citadestacada">
    <w:name w:val="Intense Quote"/>
    <w:basedOn w:val="Normal"/>
    <w:next w:val="Normal"/>
    <w:link w:val="CitadestacadaCar"/>
    <w:uiPriority w:val="30"/>
    <w:rsid w:val="00593B5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BibliografiayreferenciasCar">
    <w:name w:val="Bibliografia y referencias. Car"/>
    <w:basedOn w:val="Fuentedeprrafopredeter"/>
    <w:link w:val="Bibliografiayreferencias"/>
    <w:rsid w:val="00B3127A"/>
    <w:rPr>
      <w:rFonts w:ascii="Montserrat" w:hAnsi="Montserrat"/>
      <w:bCs/>
      <w:color w:val="auto"/>
      <w:sz w:val="20"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3B51"/>
    <w:rPr>
      <w:rFonts w:asciiTheme="minorHAnsi" w:hAnsiTheme="minorHAnsi"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rsid w:val="00593B51"/>
    <w:rPr>
      <w:smallCaps/>
      <w:color w:val="5A5A5A" w:themeColor="text1" w:themeTint="A5"/>
    </w:rPr>
  </w:style>
  <w:style w:type="paragraph" w:customStyle="1" w:styleId="Hipervinculo">
    <w:name w:val="Hipervinculo"/>
    <w:basedOn w:val="ParrafoNomal"/>
    <w:link w:val="HipervinculoCar"/>
    <w:qFormat/>
    <w:rsid w:val="00B3127A"/>
    <w:rPr>
      <w:i/>
      <w:color w:val="0071CE"/>
      <w:u w:val="single"/>
    </w:rPr>
  </w:style>
  <w:style w:type="character" w:customStyle="1" w:styleId="HipervinculoCar">
    <w:name w:val="Hipervinculo Car"/>
    <w:basedOn w:val="ParrafoNomalCar"/>
    <w:link w:val="Hipervinculo"/>
    <w:rsid w:val="00B3127A"/>
    <w:rPr>
      <w:rFonts w:ascii="Montserrat" w:hAnsi="Montserrat"/>
      <w:i/>
      <w:color w:val="0071CE"/>
      <w:sz w:val="20"/>
      <w:u w:val="single"/>
    </w:rPr>
  </w:style>
  <w:style w:type="paragraph" w:customStyle="1" w:styleId="Subtitulo1">
    <w:name w:val="Subtitulo1"/>
    <w:basedOn w:val="ParrafoNomal"/>
    <w:link w:val="Subtitulo1Car"/>
    <w:qFormat/>
    <w:rsid w:val="00A719AE"/>
    <w:pPr>
      <w:spacing w:before="120" w:after="120"/>
      <w:ind w:firstLine="0"/>
    </w:pPr>
    <w:rPr>
      <w:color w:val="0071CE"/>
      <w:sz w:val="24"/>
    </w:rPr>
  </w:style>
  <w:style w:type="paragraph" w:styleId="Sinespaciado">
    <w:name w:val="No Spacing"/>
    <w:link w:val="SinespaciadoCar"/>
    <w:uiPriority w:val="1"/>
    <w:qFormat/>
    <w:rsid w:val="00FB1E89"/>
    <w:pPr>
      <w:spacing w:line="240" w:lineRule="auto"/>
    </w:pPr>
    <w:rPr>
      <w:rFonts w:asciiTheme="minorHAnsi" w:eastAsiaTheme="minorEastAsia" w:hAnsiTheme="minorHAnsi" w:cstheme="minorBidi"/>
      <w:color w:val="auto"/>
      <w:szCs w:val="22"/>
    </w:rPr>
  </w:style>
  <w:style w:type="character" w:customStyle="1" w:styleId="Subtitulo1Car">
    <w:name w:val="Subtitulo1 Car"/>
    <w:basedOn w:val="ParrafoNomalCar"/>
    <w:link w:val="Subtitulo1"/>
    <w:rsid w:val="00A719AE"/>
    <w:rPr>
      <w:rFonts w:asciiTheme="minorHAnsi" w:hAnsiTheme="minorHAnsi"/>
      <w:color w:val="0071CE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1E89"/>
    <w:rPr>
      <w:rFonts w:asciiTheme="minorHAnsi" w:eastAsiaTheme="minorEastAsia" w:hAnsiTheme="minorHAnsi" w:cstheme="minorBidi"/>
      <w:color w:val="auto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AB7D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7D72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7D72"/>
    <w:rPr>
      <w:rFonts w:asciiTheme="minorHAnsi" w:hAnsiTheme="minorHAnsi"/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B7D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B7D72"/>
    <w:rPr>
      <w:rFonts w:asciiTheme="minorHAnsi" w:hAnsiTheme="minorHAnsi"/>
      <w:b/>
      <w:bCs/>
      <w:sz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AB7D72"/>
    <w:pPr>
      <w:spacing w:before="240" w:line="259" w:lineRule="auto"/>
      <w:ind w:left="0"/>
      <w:contextualSpacing w:val="0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AB7D72"/>
    <w:pPr>
      <w:spacing w:after="100"/>
    </w:pPr>
  </w:style>
  <w:style w:type="paragraph" w:customStyle="1" w:styleId="Ejemplos">
    <w:name w:val="Ejemplos"/>
    <w:basedOn w:val="Normal"/>
    <w:link w:val="EjemplosCar"/>
    <w:qFormat/>
    <w:rsid w:val="009766A0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Calibri" w:eastAsia="Calibri" w:hAnsi="Calibri" w:cs="Calibri"/>
      <w:sz w:val="20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9306FF"/>
    <w:pPr>
      <w:spacing w:before="0" w:after="100" w:line="259" w:lineRule="auto"/>
      <w:ind w:left="440"/>
      <w:jc w:val="left"/>
    </w:pPr>
    <w:rPr>
      <w:rFonts w:eastAsiaTheme="minorEastAsia" w:cs="Times New Roman"/>
      <w:color w:val="auto"/>
      <w:szCs w:val="22"/>
      <w:lang w:val="en-US" w:eastAsia="en-US"/>
    </w:rPr>
  </w:style>
  <w:style w:type="character" w:customStyle="1" w:styleId="EjemplosCar">
    <w:name w:val="Ejemplos Car"/>
    <w:basedOn w:val="Fuentedeprrafopredeter"/>
    <w:link w:val="Ejemplos"/>
    <w:rsid w:val="009766A0"/>
    <w:rPr>
      <w:rFonts w:ascii="Calibri" w:eastAsia="Calibri" w:hAnsi="Calibri" w:cs="Calibri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6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9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1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3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1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4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7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9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D022F-89C8-4B8B-8454-1367941A8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2019_TUP_PPS_Formulario1</vt:lpstr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2019_TUP_PPS_Formulario1</dc:title>
  <cp:lastModifiedBy>Lucas Romano</cp:lastModifiedBy>
  <cp:revision>8</cp:revision>
  <cp:lastPrinted>2019-03-14T02:04:00Z</cp:lastPrinted>
  <dcterms:created xsi:type="dcterms:W3CDTF">2021-04-14T22:07:00Z</dcterms:created>
  <dcterms:modified xsi:type="dcterms:W3CDTF">2021-04-16T21:58:00Z</dcterms:modified>
</cp:coreProperties>
</file>